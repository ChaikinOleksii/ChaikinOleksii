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ocumentskn-mlm7fontsize"/>
        <w:tblW w:w="11906" w:type="dxa"/>
        <w:tblCellSpacing w:w="0" w:type="dxa"/>
        <w:tblInd w:w="50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212"/>
        <w:gridCol w:w="7694"/>
      </w:tblGrid>
      <w:tr w:rsidR="00C434A1" w:rsidRPr="00B87B25" w14:paraId="563CE377" w14:textId="77777777" w:rsidTr="004D5846">
        <w:trPr>
          <w:trHeight w:val="14798"/>
          <w:tblCellSpacing w:w="0" w:type="dxa"/>
        </w:trPr>
        <w:tc>
          <w:tcPr>
            <w:tcW w:w="4212" w:type="dxa"/>
            <w:tcBorders>
              <w:top w:val="single" w:sz="200" w:space="0" w:color="576D7B"/>
              <w:left w:val="single" w:sz="200" w:space="0" w:color="576D7B"/>
              <w:bottom w:val="single" w:sz="200" w:space="0" w:color="576D7B"/>
            </w:tcBorders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tbl>
            <w:tblPr>
              <w:tblStyle w:val="documentcontainertable"/>
              <w:tblW w:w="417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4177"/>
            </w:tblGrid>
            <w:tr w:rsidR="00C434A1" w14:paraId="344384AE" w14:textId="77777777" w:rsidTr="00050C26">
              <w:trPr>
                <w:trHeight w:hRule="exact" w:val="2200"/>
                <w:tblCellSpacing w:w="0" w:type="dxa"/>
              </w:trPr>
              <w:tc>
                <w:tcPr>
                  <w:tcW w:w="417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9E017E1" w14:textId="20288E57" w:rsidR="00832617" w:rsidRDefault="00832617"/>
                <w:p w14:paraId="25010C59" w14:textId="77777777" w:rsidR="00C434A1" w:rsidRDefault="0053311F">
                  <w:pPr>
                    <w:pStyle w:val="documentskn-mlm7prfl-picfield"/>
                    <w:pBdr>
                      <w:left w:val="none" w:sz="0" w:space="25" w:color="auto"/>
                      <w:right w:val="none" w:sz="0" w:space="25" w:color="auto"/>
                    </w:pBdr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Source Sans Pro" w:eastAsia="Source Sans Pro" w:hAnsi="Source Sans Pro" w:cs="Source Sans Pro"/>
                      <w:noProof/>
                      <w:color w:val="000000"/>
                      <w:sz w:val="20"/>
                      <w:szCs w:val="20"/>
                    </w:rPr>
                    <w:drawing>
                      <wp:inline distT="0" distB="0" distL="0" distR="0" wp14:anchorId="2114FFB4" wp14:editId="3DA270FC">
                        <wp:extent cx="1515110" cy="1397000"/>
                        <wp:effectExtent l="0" t="0" r="889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1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6457" cy="139824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434A1" w:rsidRPr="0053311F" w14:paraId="6937C6D3" w14:textId="77777777" w:rsidTr="00050C26">
              <w:trPr>
                <w:tblCellSpacing w:w="0" w:type="dxa"/>
              </w:trPr>
              <w:tc>
                <w:tcPr>
                  <w:tcW w:w="417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D45D297" w14:textId="77777777" w:rsidR="00C434A1" w:rsidRPr="00185028" w:rsidRDefault="00C434A1">
                  <w:pPr>
                    <w:pStyle w:val="documentskn-mlm7sectioncntc-secscsp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lang w:val="ru-RU"/>
                    </w:rPr>
                  </w:pPr>
                </w:p>
                <w:p w14:paraId="1AACBA5B" w14:textId="77777777" w:rsidR="00C434A1" w:rsidRPr="0053311F" w:rsidRDefault="005213DB">
                  <w:pPr>
                    <w:pStyle w:val="documentskn-mlm7sectiontitle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spacing w:after="200" w:line="300" w:lineRule="atLeast"/>
                    <w:ind w:left="500" w:right="500"/>
                    <w:rPr>
                      <w:rStyle w:val="documentskn-mlm7left-box"/>
                      <w:color w:val="000000"/>
                      <w:lang w:val="ru-RU"/>
                    </w:rPr>
                  </w:pPr>
                  <w:r>
                    <w:rPr>
                      <w:rStyle w:val="documentskn-mlm7left-box"/>
                      <w:color w:val="000000"/>
                      <w:lang w:val="uk"/>
                    </w:rPr>
                    <w:t>Contacts</w:t>
                  </w:r>
                </w:p>
                <w:p w14:paraId="6F76042E" w14:textId="77777777" w:rsidR="00C434A1" w:rsidRPr="0053311F" w:rsidRDefault="00C434A1">
                  <w:pPr>
                    <w:pStyle w:val="documentaddressnth-child1icon-rownth-child1addresspaddingdiv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</w:p>
                <w:p w14:paraId="1D8B51B9" w14:textId="77777777" w:rsidR="00C434A1" w:rsidRPr="0053311F" w:rsidRDefault="005213DB" w:rsidP="00021684">
                  <w:pPr>
                    <w:pStyle w:val="documentskn-mlm7zipprefix"/>
                    <w:spacing w:line="260" w:lineRule="atLeast"/>
                    <w:ind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Hoellviken, M</w:t>
                  </w:r>
                </w:p>
                <w:p w14:paraId="04CAE72C" w14:textId="77777777" w:rsidR="00C434A1" w:rsidRPr="0053311F" w:rsidRDefault="00C434A1">
                  <w:pPr>
                    <w:pStyle w:val="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</w:p>
                <w:p w14:paraId="771348F7" w14:textId="089C325C" w:rsidR="00C434A1" w:rsidRPr="0053311F" w:rsidRDefault="005213DB">
                  <w:pPr>
                    <w:pStyle w:val="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spacing w:line="26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 w:rsidRPr="006321B1"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Cellphone</w:t>
                  </w:r>
                  <w:proofErr w:type="spellEnd"/>
                  <w:r>
                    <w:rPr>
                      <w:rStyle w:val="span"/>
                      <w:b/>
                      <w:bCs/>
                      <w:color w:val="000000"/>
                      <w:sz w:val="20"/>
                      <w:szCs w:val="20"/>
                      <w:lang w:val="uk"/>
                    </w:rPr>
                    <w:t>:</w:t>
                  </w:r>
                  <w:r w:rsidR="006321B1">
                    <w:rPr>
                      <w:rStyle w:val="span"/>
                      <w:b/>
                      <w:bCs/>
                      <w:color w:val="000000"/>
                      <w:sz w:val="20"/>
                      <w:szCs w:val="20"/>
                      <w:lang w:val="uk"/>
                    </w:rPr>
                    <w:t xml:space="preserve"> +</w:t>
                  </w:r>
                  <w:r w:rsidR="006321B1" w:rsidRPr="006321B1"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38</w:t>
                  </w:r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0951441349</w:t>
                  </w:r>
                </w:p>
                <w:p w14:paraId="39E31E99" w14:textId="77777777" w:rsidR="00C434A1" w:rsidRPr="0053311F" w:rsidRDefault="00C434A1">
                  <w:pPr>
                    <w:pStyle w:val="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spacing w:line="100" w:lineRule="exac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</w:p>
                <w:p w14:paraId="59199897" w14:textId="77777777" w:rsidR="00C434A1" w:rsidRDefault="009E5C8A" w:rsidP="008F72E1">
                  <w:pPr>
                    <w:pStyle w:val="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spacing w:line="260" w:lineRule="atLeast"/>
                    <w:ind w:left="500" w:right="500"/>
                    <w:rPr>
                      <w:rStyle w:val="a4"/>
                      <w:sz w:val="20"/>
                      <w:szCs w:val="20"/>
                      <w:lang w:val="uk"/>
                    </w:rPr>
                  </w:pPr>
                  <w:hyperlink r:id="rId9" w:history="1">
                    <w:r w:rsidR="008F72E1" w:rsidRPr="00E22486">
                      <w:rPr>
                        <w:rStyle w:val="a4"/>
                        <w:sz w:val="20"/>
                        <w:szCs w:val="20"/>
                      </w:rPr>
                      <w:t>tchaykinaa</w:t>
                    </w:r>
                    <w:r w:rsidR="008F72E1" w:rsidRPr="00BE2892">
                      <w:rPr>
                        <w:rStyle w:val="a4"/>
                        <w:sz w:val="20"/>
                        <w:szCs w:val="20"/>
                        <w:lang w:val="ru-RU"/>
                      </w:rPr>
                      <w:t>2338@</w:t>
                    </w:r>
                    <w:r w:rsidR="008F72E1" w:rsidRPr="00E22486">
                      <w:rPr>
                        <w:rStyle w:val="a4"/>
                        <w:sz w:val="20"/>
                        <w:szCs w:val="20"/>
                      </w:rPr>
                      <w:t>gmail</w:t>
                    </w:r>
                    <w:r w:rsidR="008F72E1" w:rsidRPr="00BE2892">
                      <w:rPr>
                        <w:rStyle w:val="a4"/>
                        <w:sz w:val="20"/>
                        <w:szCs w:val="20"/>
                        <w:lang w:val="ru-RU"/>
                      </w:rPr>
                      <w:t>.</w:t>
                    </w:r>
                    <w:r w:rsidR="008F72E1" w:rsidRPr="00E22486">
                      <w:rPr>
                        <w:rStyle w:val="a4"/>
                        <w:sz w:val="20"/>
                        <w:szCs w:val="20"/>
                      </w:rPr>
                      <w:t>com</w:t>
                    </w:r>
                  </w:hyperlink>
                </w:p>
                <w:p w14:paraId="45FFBDDC" w14:textId="77777777" w:rsidR="00E47E53" w:rsidRPr="00D244C3" w:rsidRDefault="009E5C8A" w:rsidP="008F72E1">
                  <w:pPr>
                    <w:pStyle w:val="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spacing w:line="260" w:lineRule="atLeast"/>
                    <w:ind w:left="500" w:right="500"/>
                    <w:rPr>
                      <w:rStyle w:val="span"/>
                      <w:color w:val="000000"/>
                      <w:sz w:val="20"/>
                      <w:szCs w:val="20"/>
                      <w:lang w:val="ru-RU"/>
                    </w:rPr>
                  </w:pPr>
                  <w:hyperlink r:id="rId10" w:history="1">
                    <w:r w:rsidR="00E47E53" w:rsidRPr="0053419C">
                      <w:rPr>
                        <w:rStyle w:val="a4"/>
                      </w:rPr>
                      <w:t>LinkedIn</w:t>
                    </w:r>
                  </w:hyperlink>
                </w:p>
                <w:p w14:paraId="7F237510" w14:textId="77777777" w:rsidR="008F72E1" w:rsidRPr="008F72E1" w:rsidRDefault="008F72E1" w:rsidP="008F72E1">
                  <w:pPr>
                    <w:pStyle w:val="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spacing w:line="260" w:lineRule="atLeast"/>
                    <w:ind w:left="500" w:right="500"/>
                    <w:rPr>
                      <w:rStyle w:val="span"/>
                      <w:sz w:val="20"/>
                      <w:szCs w:val="20"/>
                      <w:lang w:val="uk-UA"/>
                    </w:rPr>
                  </w:pPr>
                  <w:proofErr w:type="spellStart"/>
                  <w:r w:rsidRPr="008F72E1">
                    <w:rPr>
                      <w:rStyle w:val="span"/>
                      <w:sz w:val="20"/>
                      <w:szCs w:val="20"/>
                      <w:lang w:val="uk-UA"/>
                    </w:rPr>
                    <w:t>Kharkiv</w:t>
                  </w:r>
                  <w:proofErr w:type="spellEnd"/>
                  <w:r w:rsidRPr="008F72E1">
                    <w:rPr>
                      <w:rStyle w:val="span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 w:rsidRPr="008F72E1">
                    <w:rPr>
                      <w:rStyle w:val="span"/>
                      <w:sz w:val="20"/>
                      <w:szCs w:val="20"/>
                      <w:lang w:val="uk-UA"/>
                    </w:rPr>
                    <w:t>city</w:t>
                  </w:r>
                  <w:proofErr w:type="spellEnd"/>
                </w:p>
                <w:p w14:paraId="0E4EE658" w14:textId="77777777" w:rsidR="008F72E1" w:rsidRPr="008F72E1" w:rsidRDefault="008F72E1" w:rsidP="008F72E1">
                  <w:pPr>
                    <w:pStyle w:val="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spacing w:line="260" w:lineRule="atLeast"/>
                    <w:ind w:left="500" w:right="500"/>
                    <w:rPr>
                      <w:color w:val="000000"/>
                      <w:sz w:val="20"/>
                      <w:szCs w:val="20"/>
                      <w:lang w:val="uk-UA"/>
                    </w:rPr>
                  </w:pPr>
                </w:p>
                <w:p w14:paraId="03E77771" w14:textId="77777777" w:rsidR="00C434A1" w:rsidRPr="0050014C" w:rsidRDefault="005213DB" w:rsidP="00D244C3">
                  <w:pPr>
                    <w:pStyle w:val="documentskn-mlm7sectionscspdiv"/>
                    <w:ind w:left="500" w:right="500"/>
                    <w:rPr>
                      <w:rStyle w:val="documentskn-mlm7left-box"/>
                      <w:rFonts w:ascii="Montserrat" w:eastAsia="Source Sans Pro" w:hAnsi="Montserrat" w:cs="Source Sans Pro"/>
                      <w:color w:val="000000"/>
                      <w:spacing w:val="20"/>
                      <w:kern w:val="24"/>
                      <w:sz w:val="28"/>
                      <w:szCs w:val="28"/>
                      <w:lang w:val="uk-UA"/>
                    </w:rPr>
                  </w:pPr>
                  <w:proofErr w:type="spellStart"/>
                  <w:r w:rsidRPr="0050014C">
                    <w:rPr>
                      <w:rStyle w:val="documentskn-mlm7left-box"/>
                      <w:rFonts w:ascii="Montserrat" w:hAnsi="Montserrat"/>
                      <w:color w:val="000000"/>
                      <w:spacing w:val="20"/>
                      <w:kern w:val="24"/>
                      <w:sz w:val="28"/>
                      <w:szCs w:val="28"/>
                      <w:lang w:val="uk"/>
                    </w:rPr>
                    <w:t>Education</w:t>
                  </w:r>
                  <w:proofErr w:type="spellEnd"/>
                </w:p>
                <w:p w14:paraId="61DDE9BD" w14:textId="77777777" w:rsidR="00C434A1" w:rsidRPr="00F16D0D" w:rsidRDefault="00C434A1">
                  <w:pPr>
                    <w:pStyle w:val="documentskn-mlm7paragraphfirstparagraphpspcdiv"/>
                    <w:spacing w:line="400" w:lineRule="atLeast"/>
                    <w:ind w:left="50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195CE0A3" w14:textId="77777777" w:rsidR="00C434A1" w:rsidRPr="00BE2892" w:rsidRDefault="00E76AC2">
                  <w:pPr>
                    <w:pStyle w:val="documentskn-mlm7paddedline"/>
                    <w:spacing w:line="260" w:lineRule="atLeast"/>
                    <w:ind w:left="500" w:right="500"/>
                    <w:rPr>
                      <w:rStyle w:val="span"/>
                      <w:color w:val="000000"/>
                      <w:sz w:val="20"/>
                      <w:szCs w:val="20"/>
                    </w:rPr>
                  </w:pPr>
                  <w:r w:rsidRPr="00F16D0D"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2001-2005</w:t>
                  </w:r>
                </w:p>
                <w:p w14:paraId="1B22930D" w14:textId="77777777" w:rsidR="00F16D0D" w:rsidRPr="0053311F" w:rsidRDefault="00F16D0D" w:rsidP="0053311F">
                  <w:pPr>
                    <w:pStyle w:val="documentskn-mlm7paddedline"/>
                    <w:spacing w:line="260" w:lineRule="atLeast"/>
                    <w:ind w:left="500" w:right="500"/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</w:pPr>
                  <w:proofErr w:type="spellStart"/>
                  <w:r w:rsidRPr="00F16D0D">
                    <w:rPr>
                      <w:rStyle w:val="span"/>
                      <w:sz w:val="20"/>
                      <w:szCs w:val="20"/>
                      <w:lang w:val="uk"/>
                    </w:rPr>
                    <w:t>Faculty</w:t>
                  </w:r>
                  <w:proofErr w:type="spellEnd"/>
                  <w:r w:rsidRPr="00F16D0D">
                    <w:rPr>
                      <w:rStyle w:val="span"/>
                      <w:sz w:val="20"/>
                      <w:szCs w:val="20"/>
                      <w:lang w:val="uk"/>
                    </w:rPr>
                    <w:t xml:space="preserve">: </w:t>
                  </w:r>
                  <w:proofErr w:type="spellStart"/>
                  <w:r w:rsidRPr="00F16D0D">
                    <w:rPr>
                      <w:rStyle w:val="span"/>
                      <w:sz w:val="20"/>
                      <w:szCs w:val="20"/>
                      <w:lang w:val="uk"/>
                    </w:rPr>
                    <w:t>Mining</w:t>
                  </w:r>
                  <w:proofErr w:type="spellEnd"/>
                  <w:r w:rsidRPr="00F16D0D">
                    <w:rPr>
                      <w:rStyle w:val="span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 w:rsidRPr="00F16D0D">
                    <w:rPr>
                      <w:rStyle w:val="span"/>
                      <w:sz w:val="20"/>
                      <w:szCs w:val="20"/>
                      <w:lang w:val="uk"/>
                    </w:rPr>
                    <w:t>Electromechanics</w:t>
                  </w:r>
                  <w:proofErr w:type="spellEnd"/>
                </w:p>
                <w:p w14:paraId="1870184A" w14:textId="77777777" w:rsidR="00F16D0D" w:rsidRPr="00F16D0D" w:rsidRDefault="00F16D0D">
                  <w:pPr>
                    <w:pStyle w:val="documentskn-mlm7paddedline"/>
                    <w:spacing w:line="260" w:lineRule="atLeast"/>
                    <w:ind w:left="500" w:right="500"/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in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the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specialty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"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Engineering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Mechanics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"</w:t>
                  </w:r>
                </w:p>
                <w:p w14:paraId="1F609C10" w14:textId="09741325" w:rsidR="00050C26" w:rsidRPr="00F16D0D" w:rsidRDefault="0053311F">
                  <w:pPr>
                    <w:spacing w:line="260" w:lineRule="atLeast"/>
                    <w:ind w:left="500" w:right="500"/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</w:pPr>
                  <w:proofErr w:type="spellStart"/>
                  <w:r>
                    <w:rPr>
                      <w:rStyle w:val="documentskn-mlm7txt-bold"/>
                      <w:color w:val="000000"/>
                      <w:sz w:val="20"/>
                      <w:szCs w:val="20"/>
                      <w:lang w:val="uk"/>
                    </w:rPr>
                    <w:t>Donbas</w:t>
                  </w:r>
                  <w:proofErr w:type="spellEnd"/>
                  <w:r w:rsidR="00700153">
                    <w:rPr>
                      <w:rStyle w:val="documentskn-mlm7txt-bold"/>
                      <w:color w:val="000000"/>
                      <w:sz w:val="20"/>
                      <w:szCs w:val="20"/>
                    </w:rPr>
                    <w:t>s</w:t>
                  </w:r>
                  <w:r>
                    <w:rPr>
                      <w:rStyle w:val="documentskn-mlm7txt-bold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sz w:val="20"/>
                      <w:szCs w:val="20"/>
                      <w:lang w:val="uk"/>
                    </w:rPr>
                    <w:t>State</w:t>
                  </w:r>
                  <w:proofErr w:type="spellEnd"/>
                  <w:r>
                    <w:rPr>
                      <w:rStyle w:val="documentskn-mlm7txt-bold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sz w:val="20"/>
                      <w:szCs w:val="20"/>
                      <w:lang w:val="uk"/>
                    </w:rPr>
                    <w:t>University</w:t>
                  </w:r>
                  <w:proofErr w:type="spellEnd"/>
                </w:p>
                <w:p w14:paraId="584FC8BC" w14:textId="77777777" w:rsidR="00C434A1" w:rsidRDefault="0053311F">
                  <w:pPr>
                    <w:spacing w:line="260" w:lineRule="atLeast"/>
                    <w:ind w:left="500" w:right="500"/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Alchevsk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,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Ukraine</w:t>
                  </w:r>
                  <w:proofErr w:type="spellEnd"/>
                </w:p>
                <w:p w14:paraId="07D4B39C" w14:textId="77777777" w:rsidR="00E76AC2" w:rsidRPr="00BE2892" w:rsidRDefault="00E76AC2" w:rsidP="00E76AC2">
                  <w:pPr>
                    <w:spacing w:line="260" w:lineRule="atLeast"/>
                    <w:ind w:left="500" w:right="500"/>
                    <w:rPr>
                      <w:rStyle w:val="documentskn-mlm7txt-bold"/>
                      <w:rFonts w:asciiTheme="minorHAnsi" w:eastAsia="Source Sans Pro" w:hAnsiTheme="minorHAnsi" w:cstheme="minorHAnsi"/>
                      <w:b w:val="0"/>
                      <w:bCs w:val="0"/>
                      <w:color w:val="000000"/>
                      <w:sz w:val="20"/>
                      <w:szCs w:val="20"/>
                    </w:rPr>
                  </w:pPr>
                </w:p>
                <w:p w14:paraId="05FB1CF3" w14:textId="338E83D0" w:rsidR="00C434A1" w:rsidRPr="00143993" w:rsidRDefault="00143993" w:rsidP="00F16D0D">
                  <w:pPr>
                    <w:pStyle w:val="documentskn-mlm7sectiontitle"/>
                    <w:spacing w:after="200" w:line="300" w:lineRule="atLeast"/>
                    <w:ind w:right="500"/>
                    <w:rPr>
                      <w:rStyle w:val="documentskn-mlm7left-box"/>
                      <w:color w:val="000000"/>
                      <w:spacing w:val="-20"/>
                    </w:rPr>
                  </w:pPr>
                  <w:r>
                    <w:rPr>
                      <w:rStyle w:val="documentskn-mlm7left-box"/>
                      <w:color w:val="000000"/>
                      <w:spacing w:val="-20"/>
                      <w:lang w:val="uk-UA"/>
                    </w:rPr>
                    <w:t xml:space="preserve">          </w:t>
                  </w:r>
                  <w:r w:rsidR="008D2F7B" w:rsidRPr="00143993">
                    <w:rPr>
                      <w:rStyle w:val="documentskn-mlm7left-box"/>
                      <w:color w:val="000000"/>
                      <w:spacing w:val="-20"/>
                    </w:rPr>
                    <w:t xml:space="preserve">Courses and </w:t>
                  </w:r>
                  <w:r>
                    <w:rPr>
                      <w:rStyle w:val="documentskn-mlm7left-box"/>
                      <w:color w:val="000000"/>
                      <w:spacing w:val="-20"/>
                    </w:rPr>
                    <w:t>training</w:t>
                  </w:r>
                </w:p>
                <w:p w14:paraId="0D924F60" w14:textId="50FD4B1E" w:rsidR="00562821" w:rsidRPr="00203AA6" w:rsidRDefault="00143993" w:rsidP="00562821">
                  <w:pPr>
                    <w:pStyle w:val="documentskn-mlm7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after="60" w:line="260" w:lineRule="atLeast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C</w:t>
                  </w:r>
                  <w:r w:rsidR="005213DB"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ourse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</w:rPr>
                    <w:t xml:space="preserve"> </w:t>
                  </w:r>
                  <w:hyperlink r:id="rId11" w:history="1">
                    <w:r w:rsidR="00FB7B3E" w:rsidRPr="00EF0F7E">
                      <w:rPr>
                        <w:rStyle w:val="a4"/>
                        <w:b/>
                        <w:bCs/>
                        <w:sz w:val="20"/>
                        <w:szCs w:val="20"/>
                      </w:rPr>
                      <w:t>Be QA Today</w:t>
                    </w:r>
                  </w:hyperlink>
                </w:p>
                <w:p w14:paraId="40FBD916" w14:textId="1C69A2C4" w:rsidR="00562821" w:rsidRPr="00562821" w:rsidRDefault="00562821" w:rsidP="00562821">
                  <w:pPr>
                    <w:pStyle w:val="documentskn-mlm7ulli"/>
                    <w:pBdr>
                      <w:left w:val="none" w:sz="0" w:space="0" w:color="auto"/>
                    </w:pBdr>
                    <w:spacing w:after="60" w:line="260" w:lineRule="atLeast"/>
                    <w:ind w:left="740"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uk-UA"/>
                    </w:rPr>
                  </w:pPr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(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examples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of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tasks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within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the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course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on</w:t>
                  </w:r>
                  <w:proofErr w:type="spellEnd"/>
                  <w:r w:rsidR="00143993">
                    <w:rPr>
                      <w:rStyle w:val="documentskn-mlm7left-box"/>
                      <w:color w:val="000000"/>
                      <w:sz w:val="20"/>
                      <w:szCs w:val="20"/>
                    </w:rPr>
                    <w:t xml:space="preserve"> </w:t>
                  </w:r>
                  <w:hyperlink r:id="rId12" w:history="1">
                    <w:proofErr w:type="spellStart"/>
                    <w:r w:rsidRPr="00562821">
                      <w:rPr>
                        <w:rStyle w:val="a4"/>
                        <w:sz w:val="20"/>
                        <w:szCs w:val="20"/>
                        <w:lang w:val="uk-UA"/>
                      </w:rPr>
                      <w:t>Go</w:t>
                    </w:r>
                    <w:r w:rsidRPr="00562821">
                      <w:rPr>
                        <w:rStyle w:val="a4"/>
                        <w:sz w:val="20"/>
                        <w:szCs w:val="20"/>
                        <w:lang w:val="uk-UA"/>
                      </w:rPr>
                      <w:t>o</w:t>
                    </w:r>
                    <w:r w:rsidRPr="00562821">
                      <w:rPr>
                        <w:rStyle w:val="a4"/>
                        <w:sz w:val="20"/>
                        <w:szCs w:val="20"/>
                        <w:lang w:val="uk-UA"/>
                      </w:rPr>
                      <w:t>gleDoc</w:t>
                    </w:r>
                    <w:proofErr w:type="spellEnd"/>
                  </w:hyperlink>
                  <w:r w:rsidR="000F6CE2">
                    <w:rPr>
                      <w:rStyle w:val="a4"/>
                      <w:sz w:val="20"/>
                      <w:szCs w:val="20"/>
                      <w:lang w:val="uk-UA"/>
                    </w:rPr>
                    <w:t xml:space="preserve"> </w:t>
                  </w:r>
                  <w:r w:rsidR="000F6CE2" w:rsidRPr="000F6CE2">
                    <w:rPr>
                      <w:rStyle w:val="a4"/>
                      <w:color w:val="000000" w:themeColor="text1"/>
                      <w:sz w:val="20"/>
                      <w:szCs w:val="20"/>
                      <w:lang w:val="uk-UA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)</w:t>
                  </w:r>
                </w:p>
                <w:p w14:paraId="18C3F836" w14:textId="77777777" w:rsidR="00050C26" w:rsidRPr="00FB7B3E" w:rsidRDefault="005213DB">
                  <w:pPr>
                    <w:pStyle w:val="documentskn-mlm7ulli"/>
                    <w:numPr>
                      <w:ilvl w:val="0"/>
                      <w:numId w:val="1"/>
                    </w:numPr>
                    <w:spacing w:after="60" w:line="260" w:lineRule="atLeast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Training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: "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Effective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team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communications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";</w:t>
                  </w:r>
                </w:p>
                <w:p w14:paraId="3115F394" w14:textId="77777777" w:rsidR="00FB7B3E" w:rsidRPr="00837621" w:rsidRDefault="00FB7B3E" w:rsidP="00FB7B3E">
                  <w:pPr>
                    <w:pStyle w:val="documentskn-mlm7ulli"/>
                    <w:numPr>
                      <w:ilvl w:val="0"/>
                      <w:numId w:val="1"/>
                    </w:numPr>
                    <w:spacing w:after="60" w:line="260" w:lineRule="atLeast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Training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: "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Working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in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 xml:space="preserve"> a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Team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";</w:t>
                  </w:r>
                </w:p>
                <w:p w14:paraId="322E44F1" w14:textId="77777777" w:rsidR="00837621" w:rsidRPr="00D244C3" w:rsidRDefault="00837621" w:rsidP="00FB7B3E">
                  <w:pPr>
                    <w:pStyle w:val="documentskn-mlm7ulli"/>
                    <w:numPr>
                      <w:ilvl w:val="0"/>
                      <w:numId w:val="1"/>
                    </w:numPr>
                    <w:spacing w:after="60" w:line="260" w:lineRule="atLeast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Training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: "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Efficient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Meetings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";</w:t>
                  </w:r>
                </w:p>
                <w:p w14:paraId="341792AA" w14:textId="77777777" w:rsidR="00D244C3" w:rsidRPr="00B87B25" w:rsidRDefault="00B87B25" w:rsidP="00D244C3">
                  <w:pPr>
                    <w:pStyle w:val="documentskn-mlm7ulli"/>
                    <w:spacing w:after="60" w:line="260" w:lineRule="atLeast"/>
                    <w:ind w:left="518" w:right="500"/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color w:val="000000"/>
                      <w:spacing w:val="-20"/>
                      <w:lang w:val="uk-UA"/>
                    </w:rPr>
                  </w:pPr>
                  <w:proofErr w:type="spellStart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Practical</w:t>
                  </w:r>
                  <w:proofErr w:type="spellEnd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 xml:space="preserve"> </w:t>
                  </w:r>
                  <w:proofErr w:type="spellStart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work</w:t>
                  </w:r>
                  <w:proofErr w:type="spellEnd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 xml:space="preserve"> </w:t>
                  </w:r>
                  <w:proofErr w:type="spellStart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as</w:t>
                  </w:r>
                  <w:proofErr w:type="spellEnd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 xml:space="preserve"> </w:t>
                  </w:r>
                  <w:proofErr w:type="spellStart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part</w:t>
                  </w:r>
                  <w:proofErr w:type="spellEnd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 xml:space="preserve"> </w:t>
                  </w:r>
                  <w:proofErr w:type="spellStart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of</w:t>
                  </w:r>
                  <w:proofErr w:type="spellEnd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 xml:space="preserve"> </w:t>
                  </w:r>
                  <w:proofErr w:type="spellStart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the</w:t>
                  </w:r>
                  <w:proofErr w:type="spellEnd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 xml:space="preserve"> </w:t>
                  </w:r>
                  <w:proofErr w:type="spellStart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training</w:t>
                  </w:r>
                  <w:proofErr w:type="spellEnd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 xml:space="preserve"> </w:t>
                  </w:r>
                  <w:proofErr w:type="spellStart"/>
                  <w:r w:rsidRPr="00B87B25">
                    <w:rPr>
                      <w:rStyle w:val="documentskn-mlm7left-box"/>
                      <w:rFonts w:ascii="Montserrat" w:eastAsia="Source Sans Pro" w:hAnsi="Montserrat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course</w:t>
                  </w:r>
                  <w:proofErr w:type="spellEnd"/>
                  <w:r w:rsidR="00D244C3" w:rsidRPr="00B87B25">
                    <w:rPr>
                      <w:rStyle w:val="documentskn-mlm7left-box"/>
                      <w:rFonts w:ascii="Source Sans Pro" w:eastAsia="Source Sans Pro" w:hAnsi="Source Sans Pro" w:cs="Source Sans Pro"/>
                      <w:b/>
                      <w:bCs/>
                      <w:color w:val="000000"/>
                      <w:spacing w:val="-20"/>
                      <w:lang w:val="uk-UA"/>
                    </w:rPr>
                    <w:t>:</w:t>
                  </w:r>
                </w:p>
                <w:p w14:paraId="076257AE" w14:textId="77777777" w:rsidR="00050C26" w:rsidRPr="00BE2892" w:rsidRDefault="00FB7B3E">
                  <w:pPr>
                    <w:pStyle w:val="documentskn-mlm7ulli"/>
                    <w:numPr>
                      <w:ilvl w:val="0"/>
                      <w:numId w:val="1"/>
                    </w:numPr>
                    <w:spacing w:after="60" w:line="260" w:lineRule="atLeast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color w:val="000000"/>
                      <w:sz w:val="20"/>
                      <w:szCs w:val="20"/>
                    </w:rPr>
                    <w:t>HTML &amp; CSS (creating your own CV as part of the training course);</w:t>
                  </w:r>
                </w:p>
                <w:p w14:paraId="62CA7278" w14:textId="77777777" w:rsidR="00050C26" w:rsidRPr="00BE2892" w:rsidRDefault="00FB7B3E">
                  <w:pPr>
                    <w:pStyle w:val="documentskn-mlm7ulli"/>
                    <w:numPr>
                      <w:ilvl w:val="0"/>
                      <w:numId w:val="1"/>
                    </w:numPr>
                    <w:spacing w:after="60" w:line="260" w:lineRule="atLeast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color w:val="000000"/>
                      <w:sz w:val="20"/>
                      <w:szCs w:val="20"/>
                    </w:rPr>
                    <w:t>SQL (queries that include the Join of two tables);</w:t>
                  </w:r>
                </w:p>
                <w:p w14:paraId="0B9651A5" w14:textId="77777777" w:rsidR="008D2F7B" w:rsidRPr="008D2F7B" w:rsidRDefault="00FB7B3E" w:rsidP="008D2F7B">
                  <w:pPr>
                    <w:pStyle w:val="documentskn-mlm7ulli"/>
                    <w:numPr>
                      <w:ilvl w:val="0"/>
                      <w:numId w:val="1"/>
                    </w:numPr>
                    <w:spacing w:after="60" w:line="260" w:lineRule="atLeast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left-box"/>
                      <w:color w:val="000000"/>
                      <w:sz w:val="20"/>
                      <w:szCs w:val="20"/>
                    </w:rPr>
                    <w:t xml:space="preserve">API (view method and status-code in 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</w:rPr>
                    <w:t>DevTools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</w:rPr>
                    <w:t>);</w:t>
                  </w:r>
                </w:p>
                <w:p w14:paraId="20C6D792" w14:textId="77777777" w:rsidR="008D2F7B" w:rsidRPr="008D2F7B" w:rsidRDefault="008D2F7B" w:rsidP="008D2F7B">
                  <w:pPr>
                    <w:pStyle w:val="documentskn-mlm7ulli"/>
                    <w:spacing w:after="60" w:line="260" w:lineRule="atLeast"/>
                    <w:ind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0748D176" w14:textId="08A7D27A" w:rsidR="008F72E1" w:rsidRPr="00143993" w:rsidRDefault="008F72E1" w:rsidP="008D2F7B">
                  <w:pPr>
                    <w:pStyle w:val="documentskn-mlm7ulli"/>
                    <w:spacing w:after="60" w:line="240" w:lineRule="auto"/>
                    <w:ind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pacing w:val="20"/>
                      <w:sz w:val="20"/>
                      <w:szCs w:val="20"/>
                    </w:rPr>
                  </w:pPr>
                  <w:r w:rsidRPr="00117B3A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</w:t>
                  </w:r>
                  <w:r w:rsidR="00143993"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  <w:t xml:space="preserve">            </w:t>
                  </w:r>
                  <w:r w:rsidR="00143993" w:rsidRPr="00143993">
                    <w:rPr>
                      <w:rStyle w:val="documentskn-mlm7left-box"/>
                      <w:rFonts w:ascii="Montserrat" w:eastAsia="Source Sans Pro" w:hAnsi="Montserrat" w:cs="Source Sans Pro"/>
                      <w:color w:val="000000"/>
                      <w:spacing w:val="20"/>
                    </w:rPr>
                    <w:t>LANGUAGE</w:t>
                  </w:r>
                </w:p>
                <w:p w14:paraId="0F98520B" w14:textId="77777777" w:rsidR="008F72E1" w:rsidRPr="008F72E1" w:rsidRDefault="008F72E1" w:rsidP="008D2F7B">
                  <w:pPr>
                    <w:pStyle w:val="documentskn-mlm7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after="60" w:line="240" w:lineRule="auto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Ukrainian</w:t>
                  </w:r>
                  <w:proofErr w:type="spellEnd"/>
                </w:p>
                <w:p w14:paraId="61902FFC" w14:textId="77777777" w:rsidR="008F72E1" w:rsidRPr="008F72E1" w:rsidRDefault="008F72E1" w:rsidP="008D2F7B">
                  <w:pPr>
                    <w:pStyle w:val="documentskn-mlm7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after="60" w:line="240" w:lineRule="auto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English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 xml:space="preserve"> (</w:t>
                  </w: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pre-intermediate</w:t>
                  </w:r>
                  <w:proofErr w:type="spellEnd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"/>
                    </w:rPr>
                    <w:t>)</w:t>
                  </w:r>
                </w:p>
                <w:p w14:paraId="738DB507" w14:textId="77777777" w:rsidR="008F72E1" w:rsidRPr="0053311F" w:rsidRDefault="008F72E1" w:rsidP="008D2F7B">
                  <w:pPr>
                    <w:pStyle w:val="documentskn-mlm7ulli"/>
                    <w:numPr>
                      <w:ilvl w:val="0"/>
                      <w:numId w:val="1"/>
                    </w:numPr>
                    <w:pBdr>
                      <w:left w:val="none" w:sz="0" w:space="0" w:color="auto"/>
                    </w:pBdr>
                    <w:spacing w:after="60" w:line="240" w:lineRule="auto"/>
                    <w:ind w:left="740" w:right="500" w:hanging="222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documentskn-mlm7left-box"/>
                      <w:color w:val="000000"/>
                      <w:sz w:val="20"/>
                      <w:szCs w:val="20"/>
                      <w:lang w:val="uk-UA"/>
                    </w:rPr>
                    <w:t>Russian</w:t>
                  </w:r>
                  <w:proofErr w:type="spellEnd"/>
                </w:p>
                <w:p w14:paraId="1E66CF9F" w14:textId="77777777" w:rsidR="008F72E1" w:rsidRPr="008F72E1" w:rsidRDefault="008F72E1" w:rsidP="008F72E1">
                  <w:pPr>
                    <w:pStyle w:val="documentskn-mlm7ulli"/>
                    <w:spacing w:after="60" w:line="260" w:lineRule="atLeast"/>
                    <w:ind w:right="500"/>
                    <w:rPr>
                      <w:rStyle w:val="documentskn-mlm7left-box"/>
                      <w:rFonts w:ascii="Montserrat" w:eastAsia="Source Sans Pro" w:hAnsi="Montserrat" w:cs="Source Sans Pro"/>
                      <w:color w:val="000000"/>
                      <w:sz w:val="20"/>
                      <w:szCs w:val="20"/>
                      <w:lang w:val="ru-RU"/>
                    </w:rPr>
                  </w:pPr>
                </w:p>
              </w:tc>
            </w:tr>
            <w:tr w:rsidR="00A8578D" w:rsidRPr="0053311F" w14:paraId="19CD4D67" w14:textId="77777777" w:rsidTr="00050C26">
              <w:trPr>
                <w:tblCellSpacing w:w="0" w:type="dxa"/>
              </w:trPr>
              <w:tc>
                <w:tcPr>
                  <w:tcW w:w="417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BD3721C" w14:textId="77777777" w:rsidR="00A8578D" w:rsidRPr="0053311F" w:rsidRDefault="00A8578D" w:rsidP="00203AA6">
                  <w:pPr>
                    <w:pStyle w:val="documentskn-mlm7sectioncntc-secscspdiv"/>
                    <w:pBdr>
                      <w:left w:val="single" w:sz="200" w:space="0" w:color="EBEDEF"/>
                      <w:right w:val="single" w:sz="200" w:space="0" w:color="EBEDEF"/>
                    </w:pBdr>
                    <w:shd w:val="clear" w:color="auto" w:fill="EBEDEF"/>
                    <w:ind w:right="500"/>
                    <w:rPr>
                      <w:rStyle w:val="documentskn-mlm7left-box"/>
                      <w:rFonts w:ascii="Source Sans Pro" w:eastAsia="Source Sans Pro" w:hAnsi="Source Sans Pro" w:cs="Source Sans Pro"/>
                      <w:color w:val="000000"/>
                      <w:lang w:val="ru-RU"/>
                    </w:rPr>
                  </w:pPr>
                </w:p>
              </w:tc>
            </w:tr>
          </w:tbl>
          <w:p w14:paraId="741F28DA" w14:textId="77777777" w:rsidR="00C434A1" w:rsidRPr="0053311F" w:rsidRDefault="00C434A1">
            <w:pPr>
              <w:pStyle w:val="documentdocumentleftcellParagraph"/>
              <w:pBdr>
                <w:top w:val="none" w:sz="0" w:space="0" w:color="auto"/>
                <w:left w:val="none" w:sz="0" w:space="0" w:color="auto"/>
                <w:bottom w:val="none" w:sz="0" w:space="0" w:color="auto"/>
              </w:pBdr>
              <w:spacing w:line="260" w:lineRule="atLeast"/>
              <w:rPr>
                <w:rStyle w:val="documentdocumentleftcell"/>
                <w:rFonts w:ascii="Source Sans Pro" w:eastAsia="Source Sans Pro" w:hAnsi="Source Sans Pro" w:cs="Source Sans Pro"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7694" w:type="dxa"/>
            <w:tcBorders>
              <w:top w:val="single" w:sz="200" w:space="0" w:color="3D4C56"/>
              <w:bottom w:val="single" w:sz="200" w:space="0" w:color="3D4C56"/>
              <w:right w:val="single" w:sz="200" w:space="0" w:color="3D4C56"/>
            </w:tcBorders>
            <w:tcMar>
              <w:top w:w="500" w:type="dxa"/>
              <w:left w:w="0" w:type="dxa"/>
              <w:bottom w:w="500" w:type="dxa"/>
              <w:right w:w="250" w:type="dxa"/>
            </w:tcMar>
            <w:hideMark/>
          </w:tcPr>
          <w:tbl>
            <w:tblPr>
              <w:tblStyle w:val="documentcontainer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6906"/>
            </w:tblGrid>
            <w:tr w:rsidR="00C434A1" w14:paraId="772683B2" w14:textId="77777777">
              <w:trPr>
                <w:trHeight w:hRule="exact" w:val="2200"/>
                <w:tblCellSpacing w:w="0" w:type="dxa"/>
              </w:trPr>
              <w:tc>
                <w:tcPr>
                  <w:tcW w:w="690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A6F3B7D" w14:textId="33E56020" w:rsidR="00C434A1" w:rsidRPr="0053311F" w:rsidRDefault="00C434A1">
                  <w:pPr>
                    <w:pStyle w:val="documentnameTopPadding"/>
                    <w:pBdr>
                      <w:right w:val="none" w:sz="0" w:space="25" w:color="auto"/>
                    </w:pBdr>
                    <w:spacing w:line="100" w:lineRule="exact"/>
                    <w:ind w:right="500"/>
                    <w:rPr>
                      <w:rStyle w:val="documentcontainerrowdiv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</w:p>
                <w:p w14:paraId="484A13D6" w14:textId="379CC076" w:rsidR="00C434A1" w:rsidRDefault="0053311F">
                  <w:pPr>
                    <w:pStyle w:val="documentskn-mlm7name"/>
                    <w:ind w:right="500"/>
                    <w:rPr>
                      <w:rStyle w:val="documentcontainerrowdiv"/>
                      <w:color w:val="000000"/>
                    </w:rPr>
                  </w:pPr>
                  <w:r>
                    <w:rPr>
                      <w:rStyle w:val="span"/>
                      <w:color w:val="000000"/>
                      <w:lang w:val="uk"/>
                    </w:rPr>
                    <w:t>Chaikin Oleksii</w:t>
                  </w:r>
                </w:p>
                <w:tbl>
                  <w:tblPr>
                    <w:tblStyle w:val="documentnamebordertable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662"/>
                  </w:tblGrid>
                  <w:tr w:rsidR="00C434A1" w14:paraId="420B2C62" w14:textId="77777777" w:rsidTr="004D5846">
                    <w:trPr>
                      <w:trHeight w:val="212"/>
                      <w:tblCellSpacing w:w="0" w:type="dxa"/>
                    </w:trPr>
                    <w:tc>
                      <w:tcPr>
                        <w:tcW w:w="4662" w:type="dxa"/>
                        <w:tcBorders>
                          <w:bottom w:val="single" w:sz="32" w:space="0" w:color="576D7B"/>
                        </w:tcBorders>
                        <w:tcMar>
                          <w:top w:w="0" w:type="dxa"/>
                          <w:left w:w="0" w:type="dxa"/>
                          <w:bottom w:w="40" w:type="dxa"/>
                          <w:right w:w="0" w:type="dxa"/>
                        </w:tcMar>
                        <w:vAlign w:val="bottom"/>
                        <w:hideMark/>
                      </w:tcPr>
                      <w:p w14:paraId="5CE7C205" w14:textId="207CD668" w:rsidR="00C434A1" w:rsidRDefault="00C434A1">
                        <w:pPr>
                          <w:pStyle w:val="documentnamebordercelldiv"/>
                          <w:ind w:right="500"/>
                          <w:rPr>
                            <w:rStyle w:val="documentnamebordercell"/>
                            <w:rFonts w:ascii="Source Sans Pro" w:eastAsia="Source Sans Pro" w:hAnsi="Source Sans Pro" w:cs="Source Sans Pro"/>
                            <w:color w:val="000000"/>
                          </w:rPr>
                        </w:pPr>
                      </w:p>
                    </w:tc>
                  </w:tr>
                </w:tbl>
                <w:p w14:paraId="41B27B07" w14:textId="04872094" w:rsidR="00C434A1" w:rsidRDefault="00C434A1">
                  <w:pPr>
                    <w:pStyle w:val="documentnamebottompadding"/>
                    <w:ind w:right="500"/>
                    <w:rPr>
                      <w:rStyle w:val="documentcontainerrowdiv"/>
                      <w:rFonts w:ascii="Source Sans Pro" w:eastAsia="Source Sans Pro" w:hAnsi="Source Sans Pro" w:cs="Source Sans Pro"/>
                      <w:color w:val="000000"/>
                    </w:rPr>
                  </w:pPr>
                </w:p>
              </w:tc>
            </w:tr>
            <w:tr w:rsidR="00C434A1" w:rsidRPr="00B87B25" w14:paraId="018842B1" w14:textId="77777777">
              <w:trPr>
                <w:tblCellSpacing w:w="0" w:type="dxa"/>
                <w:hidden/>
              </w:trPr>
              <w:tc>
                <w:tcPr>
                  <w:tcW w:w="6906" w:type="dxa"/>
                  <w:tcBorders>
                    <w:left w:val="single" w:sz="8" w:space="0" w:color="000000"/>
                  </w:tcBorders>
                  <w:tcMar>
                    <w:top w:w="0" w:type="dxa"/>
                    <w:left w:w="10" w:type="dxa"/>
                    <w:bottom w:w="0" w:type="dxa"/>
                    <w:right w:w="0" w:type="dxa"/>
                  </w:tcMar>
                  <w:hideMark/>
                </w:tcPr>
                <w:p w14:paraId="1B9740CC" w14:textId="77777777" w:rsidR="00C434A1" w:rsidRDefault="00C434A1">
                  <w:pPr>
                    <w:pStyle w:val="documentskn-mlm7right-boxrightbottomboxsectionnth-child1scspdiv"/>
                    <w:spacing w:line="50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</w:p>
                <w:p w14:paraId="149D92C7" w14:textId="77777777" w:rsidR="00C434A1" w:rsidRPr="00C1556C" w:rsidRDefault="005213DB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documentskn-mlm7right-boxrightbottombox"/>
                      <w:color w:val="000000"/>
                      <w:lang w:val="uk"/>
                    </w:rPr>
                    <w:t>Professional resume</w:t>
                  </w:r>
                </w:p>
                <w:p w14:paraId="7C148666" w14:textId="77777777" w:rsidR="00A8578D" w:rsidRPr="00BE2892" w:rsidRDefault="00B531AA" w:rsidP="00B531AA">
                  <w:pPr>
                    <w:pStyle w:val="documentcontainerrowdivright-boxrightbottomboxsectionhiltSecsectiontitle"/>
                    <w:pBdr>
                      <w:left w:val="none" w:sz="0" w:space="0" w:color="auto"/>
                    </w:pBdr>
                    <w:spacing w:after="200" w:line="240" w:lineRule="auto"/>
                    <w:ind w:left="400"/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I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am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applying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for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the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position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of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Trainee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/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Junior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QA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Engineer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.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Motivated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punctual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purposeful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responsible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.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In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search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of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remote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work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in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Ukraine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or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abroad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, I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am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considering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part-time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employment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.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Hardworking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,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ready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to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help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the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team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achieve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the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company's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goals</w:t>
                  </w:r>
                  <w:proofErr w:type="spellEnd"/>
                  <w:r>
                    <w:rPr>
                      <w:rStyle w:val="documentskn-mlm7right-boxrightbottombox"/>
                      <w:rFonts w:asciiTheme="minorHAnsi" w:eastAsia="Source Sans Pro" w:hAnsiTheme="minorHAnsi" w:cstheme="minorHAnsi"/>
                      <w:color w:val="000000"/>
                      <w:sz w:val="20"/>
                      <w:szCs w:val="20"/>
                      <w:lang w:val="uk-UA"/>
                    </w:rPr>
                    <w:t>.</w:t>
                  </w:r>
                </w:p>
                <w:p w14:paraId="3A74FA68" w14:textId="77777777" w:rsidR="00C434A1" w:rsidRDefault="005213DB">
                  <w:pPr>
                    <w:pStyle w:val="documentcontainerrowdivright-boxrightbottomboxsectionhiltSecsectiontitle"/>
                    <w:pBdr>
                      <w:left w:val="none" w:sz="0" w:space="0" w:color="auto"/>
                    </w:pBdr>
                    <w:spacing w:after="200" w:line="300" w:lineRule="atLeast"/>
                    <w:ind w:left="400"/>
                    <w:rPr>
                      <w:rStyle w:val="documentskn-mlm7right-boxrightbottombox"/>
                      <w:rFonts w:ascii="Montserrat" w:eastAsia="Montserrat" w:hAnsi="Montserrat" w:cs="Montserrat"/>
                      <w:b/>
                      <w:bCs/>
                      <w:caps/>
                      <w:color w:val="000000"/>
                      <w:spacing w:val="20"/>
                    </w:rPr>
                  </w:pPr>
                  <w:r>
                    <w:rPr>
                      <w:rStyle w:val="documentskn-mlm7right-boxrightbottombox"/>
                      <w:b/>
                      <w:bCs/>
                      <w:caps/>
                      <w:color w:val="000000"/>
                      <w:spacing w:val="20"/>
                      <w:lang w:val="uk"/>
                    </w:rPr>
                    <w:t>Skills</w:t>
                  </w:r>
                </w:p>
                <w:tbl>
                  <w:tblPr>
                    <w:tblStyle w:val="documentskn-mlm7right-boxskill"/>
                    <w:tblW w:w="0" w:type="auto"/>
                    <w:tblCellSpacing w:w="0" w:type="dxa"/>
                    <w:tblInd w:w="40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3003"/>
                    <w:gridCol w:w="3003"/>
                  </w:tblGrid>
                  <w:tr w:rsidR="00C434A1" w14:paraId="271A2CBC" w14:textId="77777777">
                    <w:trPr>
                      <w:tblCellSpacing w:w="0" w:type="dxa"/>
                    </w:trPr>
                    <w:tc>
                      <w:tcPr>
                        <w:tcW w:w="300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4B72B4B" w14:textId="77777777" w:rsidR="00C434A1" w:rsidRPr="00BE2892" w:rsidRDefault="00B531AA" w:rsidP="00FE43E6">
                        <w:pPr>
                          <w:pStyle w:val="documentskn-mlm7ulli"/>
                          <w:numPr>
                            <w:ilvl w:val="0"/>
                            <w:numId w:val="2"/>
                          </w:numPr>
                          <w:spacing w:after="60" w:line="260" w:lineRule="atLeast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Development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of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test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documentation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test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cases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)</w:t>
                        </w:r>
                      </w:p>
                      <w:p w14:paraId="7204A8F8" w14:textId="77777777" w:rsidR="00C434A1" w:rsidRDefault="00B531AA" w:rsidP="00FE43E6">
                        <w:pPr>
                          <w:pStyle w:val="documentskn-mlm7ulli"/>
                          <w:numPr>
                            <w:ilvl w:val="0"/>
                            <w:numId w:val="2"/>
                          </w:numPr>
                          <w:spacing w:after="60" w:line="260" w:lineRule="atLeast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Performing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tests</w:t>
                        </w:r>
                        <w:proofErr w:type="spellEnd"/>
                      </w:p>
                      <w:p w14:paraId="37D3324C" w14:textId="77777777" w:rsidR="00C434A1" w:rsidRDefault="00B531AA" w:rsidP="00FE43E6">
                        <w:pPr>
                          <w:pStyle w:val="documentskn-mlm7ulli"/>
                          <w:numPr>
                            <w:ilvl w:val="0"/>
                            <w:numId w:val="2"/>
                          </w:numPr>
                          <w:spacing w:after="60" w:line="260" w:lineRule="atLeast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Issue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of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bug</w:t>
                        </w:r>
                        <w:proofErr w:type="spellEnd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"/>
                            <w:color w:val="000000"/>
                            <w:sz w:val="20"/>
                            <w:szCs w:val="20"/>
                            <w:lang w:val="uk"/>
                          </w:rPr>
                          <w:t>reports</w:t>
                        </w:r>
                        <w:proofErr w:type="spellEnd"/>
                      </w:p>
                      <w:p w14:paraId="3C3D5F5B" w14:textId="77777777" w:rsidR="00FE43E6" w:rsidRPr="00FE43E6" w:rsidRDefault="00FE43E6" w:rsidP="00B531AA">
                        <w:pPr>
                          <w:pStyle w:val="documentskn-mlm7ulli"/>
                          <w:spacing w:after="60" w:line="260" w:lineRule="atLeast"/>
                          <w:ind w:left="720"/>
                          <w:rPr>
                            <w:rStyle w:val="documentskn-mlm7right-boxskillpaddedline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003" w:type="dxa"/>
                        <w:tcMar>
                          <w:top w:w="0" w:type="dxa"/>
                          <w:left w:w="20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980066B" w14:textId="77777777" w:rsidR="00C434A1" w:rsidRPr="007E6296" w:rsidRDefault="005213DB">
                        <w:pPr>
                          <w:pStyle w:val="documentskn-mlm7ulli"/>
                          <w:numPr>
                            <w:ilvl w:val="0"/>
                            <w:numId w:val="3"/>
                          </w:numPr>
                          <w:spacing w:after="60" w:line="260" w:lineRule="atLeast"/>
                          <w:ind w:left="440" w:hanging="222"/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rStyle w:val="documentskn-mlm7right-boxskillpaddedlinenth-last-child1"/>
                            <w:color w:val="000000"/>
                            <w:sz w:val="20"/>
                            <w:szCs w:val="20"/>
                            <w:lang w:val="uk"/>
                          </w:rPr>
                          <w:t>Oral</w:t>
                        </w:r>
                        <w:proofErr w:type="spellEnd"/>
                        <w:r>
                          <w:rPr>
                            <w:rStyle w:val="documentskn-mlm7right-boxskillpaddedlinenth-last-child1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nth-last-child1"/>
                            <w:color w:val="000000"/>
                            <w:sz w:val="20"/>
                            <w:szCs w:val="20"/>
                            <w:lang w:val="uk"/>
                          </w:rPr>
                          <w:t>and</w:t>
                        </w:r>
                        <w:proofErr w:type="spellEnd"/>
                        <w:r>
                          <w:rPr>
                            <w:rStyle w:val="documentskn-mlm7right-boxskillpaddedlinenth-last-child1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nth-last-child1"/>
                            <w:color w:val="000000"/>
                            <w:sz w:val="20"/>
                            <w:szCs w:val="20"/>
                            <w:lang w:val="uk"/>
                          </w:rPr>
                          <w:t>written</w:t>
                        </w:r>
                        <w:proofErr w:type="spellEnd"/>
                        <w:r>
                          <w:rPr>
                            <w:rStyle w:val="documentskn-mlm7right-boxskillpaddedlinenth-last-child1"/>
                            <w:color w:val="000000"/>
                            <w:sz w:val="20"/>
                            <w:szCs w:val="20"/>
                            <w:lang w:val="uk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Style w:val="documentskn-mlm7right-boxskillpaddedlinenth-last-child1"/>
                            <w:color w:val="000000"/>
                            <w:sz w:val="20"/>
                            <w:szCs w:val="20"/>
                            <w:lang w:val="uk"/>
                          </w:rPr>
                          <w:t>communication</w:t>
                        </w:r>
                        <w:proofErr w:type="spellEnd"/>
                      </w:p>
                      <w:p w14:paraId="5F8300F9" w14:textId="77777777" w:rsidR="007E6296" w:rsidRPr="00AC233E" w:rsidRDefault="00185028">
                        <w:pPr>
                          <w:pStyle w:val="documentskn-mlm7ulli"/>
                          <w:numPr>
                            <w:ilvl w:val="0"/>
                            <w:numId w:val="3"/>
                          </w:numPr>
                          <w:spacing w:after="60" w:line="260" w:lineRule="atLeast"/>
                          <w:ind w:left="440" w:hanging="222"/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</w:rPr>
                        </w:pPr>
                        <w:proofErr w:type="spellStart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>Creating</w:t>
                        </w:r>
                        <w:proofErr w:type="spellEnd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 xml:space="preserve"> a </w:t>
                        </w:r>
                        <w:proofErr w:type="spellStart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>bug</w:t>
                        </w:r>
                        <w:proofErr w:type="spellEnd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>report</w:t>
                        </w:r>
                        <w:proofErr w:type="spellEnd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>in</w:t>
                        </w:r>
                        <w:proofErr w:type="spellEnd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 xml:space="preserve"> </w:t>
                        </w:r>
                        <w:proofErr w:type="spellStart"/>
                        <w:r w:rsidRPr="00AC233E">
                          <w:rPr>
                            <w:rStyle w:val="documentskn-mlm7right-boxskillpaddedlinenth-last-child1"/>
                            <w:rFonts w:asciiTheme="minorHAnsi" w:eastAsia="Source Sans Pro" w:hAnsiTheme="minorHAnsi" w:cstheme="minorHAnsi"/>
                            <w:color w:val="000000"/>
                            <w:sz w:val="20"/>
                            <w:szCs w:val="20"/>
                            <w:lang w:val="uk-UA"/>
                          </w:rPr>
                          <w:t>Jira</w:t>
                        </w:r>
                        <w:proofErr w:type="spellEnd"/>
                      </w:p>
                      <w:p w14:paraId="3FC942F3" w14:textId="77777777" w:rsidR="00C434A1" w:rsidRDefault="00C434A1" w:rsidP="00B531AA">
                        <w:pPr>
                          <w:pStyle w:val="documentskn-mlm7ullinth-last-child1"/>
                          <w:pBdr>
                            <w:left w:val="none" w:sz="0" w:space="1" w:color="auto"/>
                          </w:pBdr>
                          <w:spacing w:line="260" w:lineRule="atLeast"/>
                          <w:ind w:left="440"/>
                          <w:rPr>
                            <w:rStyle w:val="documentskn-mlm7right-boxskillpaddedlinenth-last-child1"/>
                            <w:rFonts w:ascii="Source Sans Pro" w:eastAsia="Source Sans Pro" w:hAnsi="Source Sans Pro" w:cs="Source Sans Pro"/>
                            <w:color w:val="000000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3232F493" w14:textId="77777777" w:rsidR="005653F2" w:rsidRPr="003E0BA5" w:rsidRDefault="005213DB" w:rsidP="005653F2">
                  <w:pPr>
                    <w:pStyle w:val="documentskn-mlm7sectiontitle"/>
                    <w:spacing w:after="200" w:line="300" w:lineRule="atLeast"/>
                    <w:ind w:left="400" w:right="500"/>
                    <w:rPr>
                      <w:rStyle w:val="documentskn-mlm7right-boxrightbottombox"/>
                      <w:color w:val="000000"/>
                      <w:lang w:val="uk"/>
                    </w:rPr>
                  </w:pPr>
                  <w:r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  <w:t>Work history</w:t>
                  </w:r>
                </w:p>
                <w:p w14:paraId="67DD81CB" w14:textId="77777777" w:rsidR="005653F2" w:rsidRDefault="005653F2" w:rsidP="005653F2">
                  <w:pPr>
                    <w:pStyle w:val="documentskn-mlm7paragraphfirstparagraphpspcdiv"/>
                    <w:spacing w:line="40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14"/>
                      <w:szCs w:val="14"/>
                    </w:rPr>
                  </w:pPr>
                </w:p>
                <w:p w14:paraId="37C93325" w14:textId="77777777" w:rsidR="005653F2" w:rsidRPr="008F72E1" w:rsidRDefault="005653F2" w:rsidP="005653F2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span"/>
                      <w:color w:val="000000"/>
                    </w:rPr>
                  </w:pPr>
                  <w:r>
                    <w:rPr>
                      <w:rStyle w:val="span"/>
                      <w:color w:val="000000"/>
                      <w:lang w:val="uk"/>
                    </w:rPr>
                    <w:t xml:space="preserve">05.2022 - </w:t>
                  </w:r>
                  <w:proofErr w:type="spellStart"/>
                  <w:r>
                    <w:rPr>
                      <w:rStyle w:val="span"/>
                      <w:color w:val="000000"/>
                      <w:lang w:val="uk"/>
                    </w:rPr>
                    <w:t>until</w:t>
                  </w:r>
                  <w:proofErr w:type="spellEnd"/>
                  <w:r>
                    <w:rPr>
                      <w:rStyle w:val="span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lang w:val="uk"/>
                    </w:rPr>
                    <w:t>now</w:t>
                  </w:r>
                  <w:proofErr w:type="spellEnd"/>
                </w:p>
                <w:p w14:paraId="3CBBE995" w14:textId="77777777" w:rsidR="005653F2" w:rsidRDefault="005653F2" w:rsidP="005653F2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span"/>
                      <w:b/>
                      <w:bCs/>
                      <w:color w:val="000000"/>
                    </w:rPr>
                  </w:pPr>
                  <w:r w:rsidRPr="001E2993">
                    <w:rPr>
                      <w:rStyle w:val="span"/>
                      <w:b/>
                      <w:bCs/>
                      <w:color w:val="000000"/>
                    </w:rPr>
                    <w:t>Junior QA Engineer at Go Friends UA</w:t>
                  </w:r>
                </w:p>
                <w:p w14:paraId="0FFCDC7D" w14:textId="77777777" w:rsidR="005653F2" w:rsidRPr="001E2993" w:rsidRDefault="005653F2" w:rsidP="005653F2">
                  <w:pPr>
                    <w:pStyle w:val="documentskn-mlm7ulli"/>
                    <w:numPr>
                      <w:ilvl w:val="0"/>
                      <w:numId w:val="4"/>
                    </w:numPr>
                    <w:spacing w:before="100"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Development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test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documentation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.</w:t>
                  </w:r>
                </w:p>
                <w:p w14:paraId="72A35557" w14:textId="77777777" w:rsidR="005653F2" w:rsidRPr="001E2993" w:rsidRDefault="005653F2" w:rsidP="005653F2">
                  <w:pPr>
                    <w:pStyle w:val="documentskn-mlm7ulli"/>
                    <w:numPr>
                      <w:ilvl w:val="0"/>
                      <w:numId w:val="4"/>
                    </w:numPr>
                    <w:spacing w:before="100"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Performing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tests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.</w:t>
                  </w:r>
                </w:p>
                <w:p w14:paraId="7F0DD1B4" w14:textId="77777777" w:rsidR="005653F2" w:rsidRPr="005653F2" w:rsidRDefault="005653F2" w:rsidP="005653F2">
                  <w:pPr>
                    <w:pStyle w:val="documentskn-mlm7ulli"/>
                    <w:numPr>
                      <w:ilvl w:val="0"/>
                      <w:numId w:val="4"/>
                    </w:numPr>
                    <w:spacing w:before="100"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Issue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bug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reports</w:t>
                  </w:r>
                  <w:proofErr w:type="spellEnd"/>
                </w:p>
                <w:p w14:paraId="5032E432" w14:textId="77777777" w:rsidR="005653F2" w:rsidRPr="005653F2" w:rsidRDefault="00185028" w:rsidP="005653F2">
                  <w:pPr>
                    <w:pStyle w:val="documentskn-mlm7ulli"/>
                    <w:spacing w:before="100" w:after="60" w:line="260" w:lineRule="atLeast"/>
                    <w:ind w:left="640" w:right="500"/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Worked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as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a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manual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tester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in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the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following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companies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-UA"/>
                    </w:rPr>
                    <w:t>:</w:t>
                  </w:r>
                </w:p>
                <w:p w14:paraId="4B692B1B" w14:textId="77777777" w:rsidR="005653F2" w:rsidRPr="005653F2" w:rsidRDefault="005653F2" w:rsidP="005653F2">
                  <w:pPr>
                    <w:pStyle w:val="documentskn-mlm7paddedline"/>
                    <w:numPr>
                      <w:ilvl w:val="0"/>
                      <w:numId w:val="8"/>
                    </w:numPr>
                    <w:spacing w:line="260" w:lineRule="atLeast"/>
                    <w:ind w:right="500"/>
                    <w:rPr>
                      <w:rStyle w:val="span"/>
                      <w:b/>
                      <w:bCs/>
                      <w:color w:val="000000"/>
                      <w:sz w:val="18"/>
                      <w:szCs w:val="18"/>
                    </w:rPr>
                  </w:pPr>
                  <w:r w:rsidRPr="005653F2">
                    <w:rPr>
                      <w:rStyle w:val="span"/>
                      <w:color w:val="000000"/>
                      <w:sz w:val="18"/>
                      <w:szCs w:val="18"/>
                    </w:rPr>
                    <w:t>TISTOTERIYA (pizzeria website)</w:t>
                  </w:r>
                </w:p>
                <w:p w14:paraId="1CA77597" w14:textId="77777777" w:rsidR="005653F2" w:rsidRPr="005653F2" w:rsidRDefault="005653F2" w:rsidP="005653F2">
                  <w:pPr>
                    <w:pStyle w:val="documentskn-mlm7paddedline"/>
                    <w:numPr>
                      <w:ilvl w:val="0"/>
                      <w:numId w:val="8"/>
                    </w:numPr>
                    <w:spacing w:line="260" w:lineRule="atLeast"/>
                    <w:ind w:right="500"/>
                    <w:rPr>
                      <w:rStyle w:val="span"/>
                      <w:color w:val="000000"/>
                      <w:sz w:val="18"/>
                      <w:szCs w:val="18"/>
                    </w:rPr>
                  </w:pPr>
                  <w:r w:rsidRPr="005653F2">
                    <w:rPr>
                      <w:rStyle w:val="span"/>
                      <w:color w:val="000000"/>
                      <w:sz w:val="18"/>
                      <w:szCs w:val="18"/>
                    </w:rPr>
                    <w:t xml:space="preserve">DUST FOUNDATION (web application for organizing </w:t>
                  </w:r>
                  <w:proofErr w:type="spellStart"/>
                  <w:r w:rsidRPr="005653F2">
                    <w:rPr>
                      <w:rStyle w:val="span"/>
                      <w:color w:val="000000"/>
                      <w:sz w:val="18"/>
                      <w:szCs w:val="18"/>
                    </w:rPr>
                    <w:t>cryptoassets</w:t>
                  </w:r>
                  <w:proofErr w:type="spellEnd"/>
                  <w:r w:rsidRPr="005653F2">
                    <w:rPr>
                      <w:rStyle w:val="span"/>
                      <w:color w:val="000000"/>
                      <w:sz w:val="18"/>
                      <w:szCs w:val="18"/>
                    </w:rPr>
                    <w:t>)</w:t>
                  </w:r>
                </w:p>
                <w:p w14:paraId="5F56DFF8" w14:textId="77777777" w:rsidR="005653F2" w:rsidRPr="001E2993" w:rsidRDefault="005653F2" w:rsidP="005653F2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span"/>
                      <w:b/>
                      <w:bCs/>
                      <w:color w:val="000000"/>
                    </w:rPr>
                  </w:pPr>
                </w:p>
                <w:p w14:paraId="22DB1D30" w14:textId="1CFBF4D2" w:rsidR="005653F2" w:rsidRPr="00BE2892" w:rsidRDefault="005653F2" w:rsidP="005653F2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color w:val="000000"/>
                    </w:rPr>
                  </w:pPr>
                  <w:r>
                    <w:rPr>
                      <w:rStyle w:val="span"/>
                      <w:color w:val="000000"/>
                      <w:lang w:val="uk"/>
                    </w:rPr>
                    <w:t>04.2016 - 02.2022</w:t>
                  </w:r>
                  <w:r>
                    <w:rPr>
                      <w:rStyle w:val="documentskn-mlm7right-boxrightbottombox"/>
                      <w:color w:val="000000"/>
                      <w:lang w:val="uk"/>
                    </w:rPr>
                    <w:br/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Foundry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of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jewelry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and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artistic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products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of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the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J</w:t>
                  </w:r>
                  <w:r w:rsidR="00D92F51">
                    <w:rPr>
                      <w:rStyle w:val="documentskn-mlm7txt-bold"/>
                      <w:color w:val="000000"/>
                    </w:rPr>
                    <w:t>F</w:t>
                  </w:r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"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Rodynny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Koshtovnosti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>"</w:t>
                  </w:r>
                </w:p>
                <w:p w14:paraId="4AFB8A16" w14:textId="77777777" w:rsidR="005653F2" w:rsidRPr="00BE2892" w:rsidRDefault="005653F2" w:rsidP="005653F2">
                  <w:pPr>
                    <w:pStyle w:val="documentskn-mlm7ulli"/>
                    <w:numPr>
                      <w:ilvl w:val="0"/>
                      <w:numId w:val="4"/>
                    </w:numPr>
                    <w:spacing w:before="100"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Work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the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full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production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cycle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casting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according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to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molten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models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.</w:t>
                  </w:r>
                </w:p>
                <w:p w14:paraId="2EED4B0E" w14:textId="77777777" w:rsidR="005653F2" w:rsidRPr="00BE2892" w:rsidRDefault="005653F2" w:rsidP="005653F2">
                  <w:pPr>
                    <w:pStyle w:val="documentskn-mlm7ulli"/>
                    <w:numPr>
                      <w:ilvl w:val="0"/>
                      <w:numId w:val="4"/>
                    </w:numPr>
                    <w:spacing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Ensuring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the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quality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work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the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production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forms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for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models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.</w:t>
                  </w:r>
                </w:p>
                <w:p w14:paraId="6065227D" w14:textId="77777777" w:rsidR="005653F2" w:rsidRPr="00BE2892" w:rsidRDefault="005653F2" w:rsidP="005653F2">
                  <w:pPr>
                    <w:pStyle w:val="documentskn-mlm7ulli"/>
                    <w:numPr>
                      <w:ilvl w:val="0"/>
                      <w:numId w:val="4"/>
                    </w:numPr>
                    <w:spacing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Improving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the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quality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jewelry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and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artistic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castings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.</w:t>
                  </w:r>
                </w:p>
                <w:p w14:paraId="22E8FD6A" w14:textId="77777777" w:rsidR="005653F2" w:rsidRPr="00BE2892" w:rsidRDefault="005653F2" w:rsidP="005653F2">
                  <w:pPr>
                    <w:pStyle w:val="documentskn-mlm7ulli"/>
                    <w:numPr>
                      <w:ilvl w:val="0"/>
                      <w:numId w:val="4"/>
                    </w:numPr>
                    <w:spacing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Designing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technological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processes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casting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.</w:t>
                  </w:r>
                </w:p>
                <w:p w14:paraId="5F4E837A" w14:textId="77777777" w:rsidR="005653F2" w:rsidRPr="00BE2892" w:rsidRDefault="005653F2" w:rsidP="005653F2">
                  <w:pPr>
                    <w:pStyle w:val="documentskn-mlm7paragraphpspcdiv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</w:p>
                <w:p w14:paraId="6216D375" w14:textId="77777777" w:rsidR="005653F2" w:rsidRPr="00BE2892" w:rsidRDefault="005653F2" w:rsidP="005653F2">
                  <w:pPr>
                    <w:pStyle w:val="documentskn-mlm7paddedline"/>
                    <w:spacing w:line="260" w:lineRule="atLeast"/>
                    <w:ind w:left="400" w:right="500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</w:rPr>
                  </w:pPr>
                  <w:r>
                    <w:rPr>
                      <w:rStyle w:val="span"/>
                      <w:color w:val="000000"/>
                      <w:lang w:val="uk"/>
                    </w:rPr>
                    <w:t>12.2005 - 06.2014</w:t>
                  </w:r>
                  <w:r>
                    <w:rPr>
                      <w:rStyle w:val="documentskn-mlm7right-boxrightbottombox"/>
                      <w:color w:val="000000"/>
                      <w:lang w:val="uk"/>
                    </w:rPr>
                    <w:br/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Assistant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to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the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head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of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the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conveyor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transport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department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of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the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state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enterprise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 xml:space="preserve"> "</w:t>
                  </w:r>
                  <w:proofErr w:type="spellStart"/>
                  <w:r>
                    <w:rPr>
                      <w:rStyle w:val="documentskn-mlm7txt-bold"/>
                      <w:color w:val="000000"/>
                      <w:lang w:val="uk"/>
                    </w:rPr>
                    <w:t>Rovenky-Anthracite</w:t>
                  </w:r>
                  <w:proofErr w:type="spellEnd"/>
                  <w:r>
                    <w:rPr>
                      <w:rStyle w:val="documentskn-mlm7txt-bold"/>
                      <w:color w:val="000000"/>
                      <w:lang w:val="uk"/>
                    </w:rPr>
                    <w:t>"</w:t>
                  </w:r>
                </w:p>
                <w:p w14:paraId="20BB1E2D" w14:textId="77777777" w:rsidR="005653F2" w:rsidRPr="00BE2892" w:rsidRDefault="005653F2" w:rsidP="005653F2">
                  <w:pPr>
                    <w:pStyle w:val="documentskn-mlm7ulli"/>
                    <w:numPr>
                      <w:ilvl w:val="0"/>
                      <w:numId w:val="5"/>
                    </w:numPr>
                    <w:spacing w:before="100"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Ensuring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uninterrupted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operation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the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equipment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.</w:t>
                  </w:r>
                </w:p>
                <w:p w14:paraId="458162B0" w14:textId="77777777" w:rsidR="005653F2" w:rsidRPr="0053311F" w:rsidRDefault="005653F2" w:rsidP="005653F2">
                  <w:pPr>
                    <w:pStyle w:val="documentskn-mlm7ulli"/>
                    <w:numPr>
                      <w:ilvl w:val="0"/>
                      <w:numId w:val="5"/>
                    </w:numPr>
                    <w:spacing w:after="60" w:line="260" w:lineRule="atLeast"/>
                    <w:ind w:left="640" w:right="500" w:hanging="222"/>
                    <w:rPr>
                      <w:rStyle w:val="span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  <w:lang w:val="ru-RU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Maintenance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technical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documentation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.</w:t>
                  </w:r>
                </w:p>
                <w:p w14:paraId="0FB3D893" w14:textId="77777777" w:rsidR="00C434A1" w:rsidRPr="00BE2892" w:rsidRDefault="005653F2" w:rsidP="005653F2">
                  <w:pPr>
                    <w:pStyle w:val="documentskn-mlm7ulli"/>
                    <w:numPr>
                      <w:ilvl w:val="0"/>
                      <w:numId w:val="5"/>
                    </w:numPr>
                    <w:spacing w:after="60" w:line="260" w:lineRule="atLeast"/>
                    <w:ind w:left="640" w:right="500" w:hanging="222"/>
                    <w:rPr>
                      <w:rStyle w:val="documentskn-mlm7right-boxrightbottombox"/>
                      <w:rFonts w:ascii="Source Sans Pro" w:eastAsia="Source Sans Pro" w:hAnsi="Source Sans Pro" w:cs="Source Sans Pro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Interaction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with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other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departments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of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the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 xml:space="preserve"> </w:t>
                  </w:r>
                  <w:proofErr w:type="spellStart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enterprise</w:t>
                  </w:r>
                  <w:proofErr w:type="spellEnd"/>
                  <w:r>
                    <w:rPr>
                      <w:rStyle w:val="span"/>
                      <w:color w:val="000000"/>
                      <w:sz w:val="20"/>
                      <w:szCs w:val="20"/>
                      <w:lang w:val="uk"/>
                    </w:rPr>
                    <w:t>.</w:t>
                  </w:r>
                </w:p>
              </w:tc>
            </w:tr>
          </w:tbl>
          <w:p w14:paraId="6373381F" w14:textId="43721B3A" w:rsidR="00C434A1" w:rsidRPr="00BE2892" w:rsidRDefault="00C434A1">
            <w:pPr>
              <w:rPr>
                <w:rStyle w:val="documentdocumentleftcell"/>
                <w:rFonts w:ascii="Source Sans Pro" w:eastAsia="Source Sans Pro" w:hAnsi="Source Sans Pro" w:cs="Source Sans Pro"/>
                <w:color w:val="000000"/>
                <w:sz w:val="20"/>
                <w:szCs w:val="20"/>
              </w:rPr>
            </w:pPr>
          </w:p>
        </w:tc>
      </w:tr>
    </w:tbl>
    <w:p w14:paraId="78EF283D" w14:textId="77777777" w:rsidR="00C434A1" w:rsidRDefault="005213DB">
      <w:pPr>
        <w:spacing w:line="20" w:lineRule="auto"/>
      </w:pPr>
      <w:r>
        <w:rPr>
          <w:color w:val="FFFFFF"/>
          <w:sz w:val="2"/>
          <w:lang w:val="uk"/>
        </w:rPr>
        <w:t>.</w:t>
      </w:r>
    </w:p>
    <w:sectPr w:rsidR="00C434A1">
      <w:headerReference w:type="default" r:id="rId13"/>
      <w:footerReference w:type="default" r:id="rId14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14294" w14:textId="77777777" w:rsidR="009E5C8A" w:rsidRDefault="009E5C8A">
      <w:pPr>
        <w:spacing w:line="240" w:lineRule="auto"/>
      </w:pPr>
      <w:r>
        <w:rPr>
          <w:lang w:val="uk"/>
        </w:rPr>
        <w:separator/>
      </w:r>
    </w:p>
  </w:endnote>
  <w:endnote w:type="continuationSeparator" w:id="0">
    <w:p w14:paraId="1E7E1E44" w14:textId="77777777" w:rsidR="009E5C8A" w:rsidRDefault="009E5C8A">
      <w:pPr>
        <w:spacing w:line="240" w:lineRule="auto"/>
      </w:pPr>
      <w:r>
        <w:rPr>
          <w:lang w:val="uk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  <w:embedRegular r:id="rId1" w:fontKey="{5AF82BAD-4006-4CAA-8D4C-CDC5FF060752}"/>
    <w:embedBold r:id="rId2" w:fontKey="{B4A0A2C9-12C5-4072-9F5C-213219C2111C}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  <w:embedRegular r:id="rId3" w:fontKey="{6BA71EB5-85B6-4D9C-A534-A5E414FF01BC}"/>
    <w:embedBold r:id="rId4" w:fontKey="{05CE1628-3D5D-450B-954F-F2717CFE11C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7F14" w14:textId="77777777" w:rsidR="00C434A1" w:rsidRDefault="005213DB">
    <w:pPr>
      <w:spacing w:line="20" w:lineRule="auto"/>
    </w:pPr>
    <w:r>
      <w:rPr>
        <w:color w:val="FFFFFF"/>
        <w:sz w:val="2"/>
        <w:lang w:val="uk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464E8" w14:textId="77777777" w:rsidR="009E5C8A" w:rsidRDefault="009E5C8A">
      <w:pPr>
        <w:spacing w:line="240" w:lineRule="auto"/>
      </w:pPr>
      <w:r>
        <w:rPr>
          <w:lang w:val="uk"/>
        </w:rPr>
        <w:separator/>
      </w:r>
    </w:p>
  </w:footnote>
  <w:footnote w:type="continuationSeparator" w:id="0">
    <w:p w14:paraId="171740EC" w14:textId="77777777" w:rsidR="009E5C8A" w:rsidRDefault="009E5C8A">
      <w:pPr>
        <w:spacing w:line="240" w:lineRule="auto"/>
      </w:pPr>
      <w:r>
        <w:rPr>
          <w:lang w:val="uk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EDF2" w14:textId="77777777" w:rsidR="00C434A1" w:rsidRDefault="005213DB">
    <w:pPr>
      <w:spacing w:line="20" w:lineRule="auto"/>
    </w:pPr>
    <w:r>
      <w:rPr>
        <w:color w:val="FFFFFF"/>
        <w:sz w:val="2"/>
        <w:lang w:val="uk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AC2A0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963E2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3B651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0F0894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38E98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F4106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FBE5C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5841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B1853D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DC2764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C328B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6FA4BE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ED6563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201E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744ABA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2C4C1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D078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9C69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67E12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7B6F9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2709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FA285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A04BD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F0EB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B801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59478D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9C868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A3C677D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2D254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50264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AB005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02C8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9E66A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09EE98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860E6D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8303BF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A1AC65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E1EA6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1EDF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0DC96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C3A8A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4A55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40A2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1C62A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44DA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E868A4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148F5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EE91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BE7B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0382A8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FC049D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1B0CE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31A668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12ABA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D6A547E"/>
    <w:multiLevelType w:val="hybridMultilevel"/>
    <w:tmpl w:val="40929B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3562D"/>
    <w:multiLevelType w:val="hybridMultilevel"/>
    <w:tmpl w:val="7C2AFBA4"/>
    <w:lvl w:ilvl="0" w:tplc="0422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4A1"/>
    <w:rsid w:val="00021684"/>
    <w:rsid w:val="00047835"/>
    <w:rsid w:val="00050C26"/>
    <w:rsid w:val="000E15A2"/>
    <w:rsid w:val="000F6CE2"/>
    <w:rsid w:val="00117B3A"/>
    <w:rsid w:val="001377AF"/>
    <w:rsid w:val="001402A0"/>
    <w:rsid w:val="00143993"/>
    <w:rsid w:val="00185028"/>
    <w:rsid w:val="00186D4A"/>
    <w:rsid w:val="001936BA"/>
    <w:rsid w:val="001C0EF0"/>
    <w:rsid w:val="001E2993"/>
    <w:rsid w:val="00203AA6"/>
    <w:rsid w:val="00247FC1"/>
    <w:rsid w:val="002D420C"/>
    <w:rsid w:val="00353200"/>
    <w:rsid w:val="00393A33"/>
    <w:rsid w:val="003E0BA5"/>
    <w:rsid w:val="003E57E9"/>
    <w:rsid w:val="00402D7B"/>
    <w:rsid w:val="004050BF"/>
    <w:rsid w:val="00417E6A"/>
    <w:rsid w:val="00460E07"/>
    <w:rsid w:val="004617D6"/>
    <w:rsid w:val="004C2AF2"/>
    <w:rsid w:val="004D5846"/>
    <w:rsid w:val="0050014C"/>
    <w:rsid w:val="0051769D"/>
    <w:rsid w:val="005213DB"/>
    <w:rsid w:val="0053311F"/>
    <w:rsid w:val="0053419C"/>
    <w:rsid w:val="00542FE0"/>
    <w:rsid w:val="00562821"/>
    <w:rsid w:val="005653F2"/>
    <w:rsid w:val="005E588B"/>
    <w:rsid w:val="00605026"/>
    <w:rsid w:val="006321B1"/>
    <w:rsid w:val="006B1DBB"/>
    <w:rsid w:val="00700153"/>
    <w:rsid w:val="00754710"/>
    <w:rsid w:val="007C1F9F"/>
    <w:rsid w:val="007E6296"/>
    <w:rsid w:val="007E7E58"/>
    <w:rsid w:val="00832617"/>
    <w:rsid w:val="00837621"/>
    <w:rsid w:val="008D2F7B"/>
    <w:rsid w:val="008F72E1"/>
    <w:rsid w:val="009E5C8A"/>
    <w:rsid w:val="00A70ECE"/>
    <w:rsid w:val="00A8578D"/>
    <w:rsid w:val="00AB2E10"/>
    <w:rsid w:val="00AC233E"/>
    <w:rsid w:val="00B367F6"/>
    <w:rsid w:val="00B531AA"/>
    <w:rsid w:val="00B87B25"/>
    <w:rsid w:val="00BC63B7"/>
    <w:rsid w:val="00BE2892"/>
    <w:rsid w:val="00C1556C"/>
    <w:rsid w:val="00C33F26"/>
    <w:rsid w:val="00C434A1"/>
    <w:rsid w:val="00C55EAE"/>
    <w:rsid w:val="00CA0472"/>
    <w:rsid w:val="00D0139F"/>
    <w:rsid w:val="00D244C3"/>
    <w:rsid w:val="00D612C0"/>
    <w:rsid w:val="00D86465"/>
    <w:rsid w:val="00D92F51"/>
    <w:rsid w:val="00DF55EC"/>
    <w:rsid w:val="00E10B5D"/>
    <w:rsid w:val="00E27A93"/>
    <w:rsid w:val="00E47E53"/>
    <w:rsid w:val="00E76AC2"/>
    <w:rsid w:val="00E836DF"/>
    <w:rsid w:val="00EB4EBB"/>
    <w:rsid w:val="00EE0B24"/>
    <w:rsid w:val="00EF0F7E"/>
    <w:rsid w:val="00EF5275"/>
    <w:rsid w:val="00F16D0D"/>
    <w:rsid w:val="00F66A93"/>
    <w:rsid w:val="00FA3022"/>
    <w:rsid w:val="00FB7B3E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C225D"/>
  <w15:docId w15:val="{1F3D62BC-DF9C-48A4-A97D-36FEC7B26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5">
    <w:name w:val="heading 5"/>
    <w:basedOn w:val="a"/>
    <w:next w:val="a"/>
    <w:link w:val="50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6">
    <w:name w:val="heading 6"/>
    <w:basedOn w:val="a"/>
    <w:next w:val="a"/>
    <w:link w:val="60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50">
    <w:name w:val="Заголовок 5 Знак"/>
    <w:basedOn w:val="a0"/>
    <w:link w:val="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60">
    <w:name w:val="Заголовок 6 Знак"/>
    <w:basedOn w:val="a0"/>
    <w:link w:val="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documentdocumentleftcell">
    <w:name w:val="document_documentleftcell"/>
    <w:basedOn w:val="a0"/>
  </w:style>
  <w:style w:type="character" w:customStyle="1" w:styleId="documentskn-mlm7left-box">
    <w:name w:val="document_skn-mlm7_left-box"/>
    <w:basedOn w:val="a0"/>
  </w:style>
  <w:style w:type="paragraph" w:customStyle="1" w:styleId="documentcontainerrowdivleft-boxsection">
    <w:name w:val="document_containerrow &gt; div_left-box &gt; section"/>
    <w:basedOn w:val="a"/>
    <w:pPr>
      <w:pBdr>
        <w:left w:val="none" w:sz="0" w:space="25" w:color="auto"/>
        <w:right w:val="none" w:sz="0" w:space="25" w:color="auto"/>
      </w:pBdr>
    </w:pPr>
  </w:style>
  <w:style w:type="paragraph" w:customStyle="1" w:styleId="div">
    <w:name w:val="div"/>
    <w:basedOn w:val="a"/>
  </w:style>
  <w:style w:type="paragraph" w:customStyle="1" w:styleId="documentskn-mlm7prfl-pic">
    <w:name w:val="document_skn-mlm7_prfl-pic"/>
    <w:basedOn w:val="a"/>
  </w:style>
  <w:style w:type="paragraph" w:customStyle="1" w:styleId="documentskn-mlm7prfl-picfield">
    <w:name w:val="document_skn-mlm7_prfl-pic_field"/>
    <w:basedOn w:val="a"/>
  </w:style>
  <w:style w:type="paragraph" w:customStyle="1" w:styleId="documentskn-mlm7sectioncntc-secscspdiv">
    <w:name w:val="document_skn-mlm7_section_cntc-sec_scspdiv"/>
    <w:basedOn w:val="a"/>
    <w:pPr>
      <w:spacing w:line="400" w:lineRule="atLeast"/>
    </w:pPr>
  </w:style>
  <w:style w:type="character" w:customStyle="1" w:styleId="documentskn-mlm7sectioncntc-secscspdivCharacter">
    <w:name w:val="document_skn-mlm7_section_cntc-sec_scspdiv Character"/>
    <w:basedOn w:val="a0"/>
    <w:rPr>
      <w:sz w:val="24"/>
      <w:szCs w:val="24"/>
    </w:rPr>
  </w:style>
  <w:style w:type="paragraph" w:customStyle="1" w:styleId="documentskn-mlm7left-boxsectionnth-child1heading">
    <w:name w:val="document_skn-mlm7_left-box &gt; section_nth-child(1)_heading"/>
    <w:basedOn w:val="a"/>
  </w:style>
  <w:style w:type="paragraph" w:customStyle="1" w:styleId="documentskn-mlm7sectiontitle">
    <w:name w:val="document_skn-mlm7_sectiontitle"/>
    <w:basedOn w:val="a"/>
    <w:rPr>
      <w:rFonts w:ascii="Montserrat" w:eastAsia="Montserrat" w:hAnsi="Montserrat" w:cs="Montserrat"/>
      <w:b/>
      <w:bCs/>
      <w:caps/>
      <w:spacing w:val="20"/>
    </w:rPr>
  </w:style>
  <w:style w:type="character" w:customStyle="1" w:styleId="documentskn-mlm7sectiontitleCharacter">
    <w:name w:val="document_skn-mlm7_sectiontitle Character"/>
    <w:basedOn w:val="a0"/>
    <w:rPr>
      <w:rFonts w:ascii="Montserrat" w:eastAsia="Montserrat" w:hAnsi="Montserrat" w:cs="Montserrat"/>
      <w:b/>
      <w:bCs/>
      <w:caps/>
      <w:spacing w:val="20"/>
    </w:rPr>
  </w:style>
  <w:style w:type="paragraph" w:customStyle="1" w:styleId="documentskn-mlm7addressnth-child1">
    <w:name w:val="document_skn-mlm7_address_nth-child(1)"/>
    <w:basedOn w:val="a"/>
  </w:style>
  <w:style w:type="paragraph" w:customStyle="1" w:styleId="documentskn-mlm7icon-rownth-child1">
    <w:name w:val="document_skn-mlm7_icon-row_nth-child(1)"/>
    <w:basedOn w:val="a"/>
  </w:style>
  <w:style w:type="paragraph" w:customStyle="1" w:styleId="documentaddressnth-child1icon-rownth-child1addresspaddingdiv">
    <w:name w:val="document_address_nth-child(1)_icon-row_nth-child(1)_addresspaddingdiv"/>
    <w:basedOn w:val="a"/>
    <w:rPr>
      <w:vanish/>
    </w:rPr>
  </w:style>
  <w:style w:type="paragraph" w:customStyle="1" w:styleId="documentskn-mlm7zipsuffix">
    <w:name w:val="document_skn-mlm7_zipsuffix"/>
    <w:basedOn w:val="a"/>
  </w:style>
  <w:style w:type="character" w:customStyle="1" w:styleId="span">
    <w:name w:val="span"/>
    <w:basedOn w:val="a0"/>
    <w:rPr>
      <w:bdr w:val="none" w:sz="0" w:space="0" w:color="auto"/>
      <w:vertAlign w:val="baseline"/>
    </w:rPr>
  </w:style>
  <w:style w:type="character" w:customStyle="1" w:styleId="documentskn-mlm7zipsuffixCharacter">
    <w:name w:val="document_skn-mlm7_zipsuffix Character"/>
    <w:basedOn w:val="a0"/>
  </w:style>
  <w:style w:type="paragraph" w:customStyle="1" w:styleId="documentskn-mlm7zipprefix">
    <w:name w:val="document_skn-mlm7_zipprefix"/>
    <w:basedOn w:val="a"/>
    <w:rPr>
      <w:vanish/>
    </w:rPr>
  </w:style>
  <w:style w:type="paragraph" w:customStyle="1" w:styleId="documentskn-mlm7icon-row">
    <w:name w:val="document_skn-mlm7_icon-row"/>
    <w:basedOn w:val="a"/>
  </w:style>
  <w:style w:type="character" w:customStyle="1" w:styleId="divCharacter">
    <w:name w:val="div Character"/>
    <w:basedOn w:val="a0"/>
    <w:rPr>
      <w:bdr w:val="none" w:sz="0" w:space="0" w:color="auto"/>
      <w:vertAlign w:val="baseline"/>
    </w:rPr>
  </w:style>
  <w:style w:type="character" w:customStyle="1" w:styleId="documentskn-mlm7txt-bold">
    <w:name w:val="document_skn-mlm7_txt-bold"/>
    <w:basedOn w:val="a0"/>
    <w:rPr>
      <w:b/>
      <w:bCs/>
    </w:rPr>
  </w:style>
  <w:style w:type="paragraph" w:customStyle="1" w:styleId="documentskn-mlm7sectionscspdiv">
    <w:name w:val="document_skn-mlm7_section_scspdiv"/>
    <w:basedOn w:val="a"/>
    <w:pPr>
      <w:spacing w:line="500" w:lineRule="atLeast"/>
    </w:pPr>
    <w:rPr>
      <w:sz w:val="20"/>
      <w:szCs w:val="20"/>
    </w:rPr>
  </w:style>
  <w:style w:type="paragraph" w:customStyle="1" w:styleId="documentskn-mlm7heading">
    <w:name w:val="document_skn-mlm7_heading"/>
    <w:basedOn w:val="a"/>
    <w:pPr>
      <w:spacing w:line="300" w:lineRule="atLeast"/>
    </w:pPr>
  </w:style>
  <w:style w:type="paragraph" w:customStyle="1" w:styleId="documentskn-mlm7paragraphfirstparagraphpspcdiv">
    <w:name w:val="document_skn-mlm7_paragraph_firstparagraph_pspcdiv"/>
    <w:basedOn w:val="a"/>
    <w:rPr>
      <w:vanish/>
    </w:rPr>
  </w:style>
  <w:style w:type="paragraph" w:customStyle="1" w:styleId="documentskn-mlm7paddedline">
    <w:name w:val="document_skn-mlm7_paddedline"/>
    <w:basedOn w:val="a"/>
  </w:style>
  <w:style w:type="paragraph" w:customStyle="1" w:styleId="documentskn-mlm7ulli">
    <w:name w:val="document_skn-mlm7_ul_li"/>
    <w:basedOn w:val="a"/>
    <w:pPr>
      <w:pBdr>
        <w:left w:val="none" w:sz="0" w:space="1" w:color="auto"/>
      </w:pBdr>
    </w:pPr>
  </w:style>
  <w:style w:type="paragraph" w:customStyle="1" w:styleId="documentskn-mlm7ullinth-last-child1">
    <w:name w:val="document_skn-mlm7_ul_li_nth-last-child(1)"/>
    <w:basedOn w:val="a"/>
  </w:style>
  <w:style w:type="table" w:customStyle="1" w:styleId="documentcontainertable">
    <w:name w:val="document_containertable"/>
    <w:basedOn w:val="a1"/>
    <w:tblPr/>
  </w:style>
  <w:style w:type="paragraph" w:customStyle="1" w:styleId="documentdocumentleftcellParagraph">
    <w:name w:val="document_documentleftcell Paragraph"/>
    <w:basedOn w:val="a"/>
    <w:pPr>
      <w:pBdr>
        <w:top w:val="single" w:sz="200" w:space="0" w:color="576D7B"/>
        <w:left w:val="single" w:sz="200" w:space="0" w:color="576D7B"/>
        <w:bottom w:val="single" w:sz="200" w:space="0" w:color="576D7B"/>
      </w:pBdr>
    </w:pPr>
  </w:style>
  <w:style w:type="character" w:customStyle="1" w:styleId="documentdocumentrightcell">
    <w:name w:val="document_documentrightcell"/>
    <w:basedOn w:val="a0"/>
  </w:style>
  <w:style w:type="character" w:customStyle="1" w:styleId="documentcontainerrowdiv">
    <w:name w:val="document_containerrow &gt; div"/>
    <w:basedOn w:val="a0"/>
  </w:style>
  <w:style w:type="paragraph" w:customStyle="1" w:styleId="documentcontainerrowdivright-boxrighttopboxsection">
    <w:name w:val="document_containerrow &gt; div_right-box_righttopbox &gt; section"/>
    <w:basedOn w:val="a"/>
  </w:style>
  <w:style w:type="paragraph" w:customStyle="1" w:styleId="documentnameTopPadding">
    <w:name w:val="document_nameTopPadding"/>
    <w:basedOn w:val="a"/>
    <w:pPr>
      <w:spacing w:line="100" w:lineRule="atLeast"/>
    </w:pPr>
  </w:style>
  <w:style w:type="paragraph" w:customStyle="1" w:styleId="documentskn-mlm7name">
    <w:name w:val="document_skn-mlm7_name"/>
    <w:basedOn w:val="a"/>
    <w:pPr>
      <w:spacing w:line="520" w:lineRule="atLeast"/>
    </w:pPr>
    <w:rPr>
      <w:rFonts w:ascii="Montserrat" w:eastAsia="Montserrat" w:hAnsi="Montserrat" w:cs="Montserrat"/>
      <w:b/>
      <w:bCs/>
      <w:caps/>
      <w:spacing w:val="40"/>
      <w:sz w:val="44"/>
      <w:szCs w:val="44"/>
    </w:rPr>
  </w:style>
  <w:style w:type="character" w:customStyle="1" w:styleId="documentnamebordercell">
    <w:name w:val="document_namebordercell"/>
    <w:basedOn w:val="a0"/>
  </w:style>
  <w:style w:type="paragraph" w:customStyle="1" w:styleId="documentnamebordercelldiv">
    <w:name w:val="document_namebordercell &gt; div"/>
    <w:basedOn w:val="a"/>
    <w:rPr>
      <w:sz w:val="16"/>
      <w:szCs w:val="16"/>
    </w:rPr>
  </w:style>
  <w:style w:type="table" w:customStyle="1" w:styleId="documentnamebordertable">
    <w:name w:val="document_namebordertable"/>
    <w:basedOn w:val="a1"/>
    <w:tblPr/>
  </w:style>
  <w:style w:type="paragraph" w:customStyle="1" w:styleId="documentnamebottompadding">
    <w:name w:val="document_namebottompadding"/>
    <w:basedOn w:val="a"/>
    <w:pPr>
      <w:spacing w:line="400" w:lineRule="atLeast"/>
    </w:pPr>
  </w:style>
  <w:style w:type="character" w:customStyle="1" w:styleId="documentskn-mlm7right-boxrightbottombox">
    <w:name w:val="document_skn-mlm7_right-box_rightbottombox"/>
    <w:basedOn w:val="a0"/>
  </w:style>
  <w:style w:type="paragraph" w:customStyle="1" w:styleId="documentcontainerrowdivright-boxrightbottomboxsection">
    <w:name w:val="document_containerrow &gt; div_right-box_rightbottombox &gt; section"/>
    <w:basedOn w:val="a"/>
    <w:pPr>
      <w:pBdr>
        <w:left w:val="none" w:sz="0" w:space="20" w:color="auto"/>
      </w:pBdr>
    </w:pPr>
  </w:style>
  <w:style w:type="paragraph" w:customStyle="1" w:styleId="documentskn-mlm7right-boxrightbottomboxsectionnth-child1scspdiv">
    <w:name w:val="document_skn-mlm7_right-box_rightbottombox_section_nth-child(1)_scspdiv"/>
    <w:basedOn w:val="a"/>
    <w:rPr>
      <w:vanish/>
    </w:rPr>
  </w:style>
  <w:style w:type="paragraph" w:customStyle="1" w:styleId="documentskn-mlm7right-boxsectionnth-child1heading">
    <w:name w:val="document_skn-mlm7_right-box &gt; section_nth-child(1)_heading"/>
    <w:basedOn w:val="a"/>
  </w:style>
  <w:style w:type="paragraph" w:customStyle="1" w:styleId="documentskn-mlm7summ-secsinglecolumn">
    <w:name w:val="document_skn-mlm7_summ-sec_singlecolumn"/>
    <w:basedOn w:val="a"/>
  </w:style>
  <w:style w:type="paragraph" w:customStyle="1" w:styleId="p">
    <w:name w:val="p"/>
    <w:basedOn w:val="a"/>
  </w:style>
  <w:style w:type="paragraph" w:customStyle="1" w:styleId="documentcontainerrowdivright-boxrightbottomboxsectionhiltSec">
    <w:name w:val="document_containerrow &gt; div_right-box_rightbottombox &gt; section_hiltSec"/>
    <w:basedOn w:val="a"/>
  </w:style>
  <w:style w:type="paragraph" w:customStyle="1" w:styleId="documentcontainerrowdivright-boxrightbottomboxsectionhiltSecsectiontitle">
    <w:name w:val="document_containerrow &gt; div_right-box_rightbottombox &gt; section_hiltSec_sectiontitle"/>
    <w:basedOn w:val="a"/>
    <w:pPr>
      <w:pBdr>
        <w:left w:val="none" w:sz="0" w:space="20" w:color="auto"/>
      </w:pBdr>
    </w:pPr>
  </w:style>
  <w:style w:type="paragraph" w:customStyle="1" w:styleId="documentskn-mlm7right-boxsectionhiltSecsinglecolumn">
    <w:name w:val="document_skn-mlm7_right-box_section_hiltSec_singlecolumn"/>
    <w:basedOn w:val="a"/>
  </w:style>
  <w:style w:type="character" w:customStyle="1" w:styleId="documentskn-mlm7right-boxskillpaddedline">
    <w:name w:val="document_skn-mlm7_right-box_skill_paddedline"/>
    <w:basedOn w:val="a0"/>
  </w:style>
  <w:style w:type="paragraph" w:customStyle="1" w:styleId="documentskn-mlm7right-boxskillpaddedlineParagraph">
    <w:name w:val="document_skn-mlm7_right-box_skill_paddedline Paragraph"/>
    <w:basedOn w:val="a"/>
  </w:style>
  <w:style w:type="character" w:customStyle="1" w:styleId="documentskn-mlm7right-boxskillpaddedlinenth-last-child1">
    <w:name w:val="document_skn-mlm7_right-box_skill_paddedline_nth-last-child(1)"/>
    <w:basedOn w:val="a0"/>
  </w:style>
  <w:style w:type="paragraph" w:customStyle="1" w:styleId="documentskn-mlm7right-boxskillpaddedlinenth-last-child1Paragraph">
    <w:name w:val="document_skn-mlm7_right-box_skill_paddedline_nth-last-child(1) Paragraph"/>
    <w:basedOn w:val="a"/>
    <w:pPr>
      <w:pBdr>
        <w:left w:val="none" w:sz="0" w:space="10" w:color="auto"/>
      </w:pBdr>
    </w:pPr>
  </w:style>
  <w:style w:type="table" w:customStyle="1" w:styleId="documentskn-mlm7right-boxskill">
    <w:name w:val="document_skn-mlm7_right-box_skill"/>
    <w:basedOn w:val="a1"/>
    <w:tblPr/>
  </w:style>
  <w:style w:type="paragraph" w:customStyle="1" w:styleId="documentskn-mlm7right-boxsinglecolumn">
    <w:name w:val="document_skn-mlm7_right-box_singlecolumn"/>
    <w:basedOn w:val="a"/>
  </w:style>
  <w:style w:type="paragraph" w:customStyle="1" w:styleId="documentskn-mlm7paragraphpspcdiv">
    <w:name w:val="document_skn-mlm7_paragraph_pspcdiv"/>
    <w:basedOn w:val="a"/>
    <w:pPr>
      <w:spacing w:line="400" w:lineRule="atLeast"/>
    </w:pPr>
    <w:rPr>
      <w:sz w:val="14"/>
      <w:szCs w:val="14"/>
    </w:rPr>
  </w:style>
  <w:style w:type="table" w:customStyle="1" w:styleId="documentskn-mlm7fontsize">
    <w:name w:val="document_skn-mlm7_fontsize"/>
    <w:basedOn w:val="a1"/>
    <w:tblPr/>
  </w:style>
  <w:style w:type="character" w:styleId="a3">
    <w:name w:val="Placeholder Text"/>
    <w:basedOn w:val="a0"/>
    <w:uiPriority w:val="99"/>
    <w:semiHidden/>
    <w:rsid w:val="00050C26"/>
    <w:rPr>
      <w:color w:val="808080"/>
    </w:rPr>
  </w:style>
  <w:style w:type="character" w:styleId="a4">
    <w:name w:val="Hyperlink"/>
    <w:basedOn w:val="a0"/>
    <w:uiPriority w:val="99"/>
    <w:unhideWhenUsed/>
    <w:rsid w:val="008F72E1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F72E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47E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drive/folders/1lWXWRKDmzOQ_HJgiAabQLrtDdFjKXx4V?usp=shar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beqatoda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linkedin.com/in/oleksii-chaikin-b4b49a1a9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chaykinaa2338@gmail.com" TargetMode="Externa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E3DC8-DB6B-46A9-BB36-7B2018A6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1503</Words>
  <Characters>858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>АНДРІЙ КОСТИК</vt:lpstr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АНДРІЙ КОСТИК</dc:title>
  <dc:subject/>
  <dc:creator>User</dc:creator>
  <dc:description/>
  <cp:lastModifiedBy>Алексей Чайкин</cp:lastModifiedBy>
  <cp:revision>43</cp:revision>
  <dcterms:created xsi:type="dcterms:W3CDTF">2022-06-22T10:07:00Z</dcterms:created>
  <dcterms:modified xsi:type="dcterms:W3CDTF">2022-08-04T12:39:00Z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c0ba3561-5346-4e26-a969-67debd97379e</vt:lpwstr>
  </property>
  <property fmtid="{D5CDD505-2E9C-101B-9397-08002B2CF9AE}" pid="3" name="x1ye=0">
    <vt:lpwstr>DEwAAB+LCAAAAAAABAAUmbWWrUAUBT+IALcQd3cyGNzdvv7dl07Aoptz9q66Q6EYx8Miz+M8JGIIJvKYQOEUBaMkilIIwfOfXpVMAmqlwXz59JdApUdPd+HcFuMGfyXNl7etJ2xQ4r51xCGnWCrLN+BX7IdUPb2X0jS7r3z9kflQi+NZOdzywsee5Eg/feCO3vlVMVQ2rPfdO8IFFvZ4TS26FyNCLK7C3rsxrLu57JGunT7Dvt2fIr11blZFA78</vt:lpwstr>
  </property>
  <property fmtid="{D5CDD505-2E9C-101B-9397-08002B2CF9AE}" pid="4" name="x1ye=1">
    <vt:lpwstr>zIzE8ZdLkLNZi0x1iDhBdrj0Qic1oICw19rLKt8FnlqCxKUB5VwVm/FfbEGnF/cvaNvYifEZZ0duOD5AxIz43CpT91Sxl3HfIN+qb7SvBTheI2TkBbZTER4sbLIWJuaAUKN1WqEHC5rRFKIgg/dnpuNiB8HfqYkioRoz6oE9yLNNCUrLw+2sMg+XnehzSxfmnWgaeoVMgHO8QA+ToguTfvHvgJUBPtm0Aytyeh+mS4P3eZDGncQC+rhw9Q7I+Io</vt:lpwstr>
  </property>
  <property fmtid="{D5CDD505-2E9C-101B-9397-08002B2CF9AE}" pid="5" name="x1ye=10">
    <vt:lpwstr>5b94Kp2bjQb2/BV0NLMtaZ5NxlV1B4v5vrbsVAa52n4cU3B6vuuKLZxO8H60NdFY+o2LBVCAI98/dEZotWzS2Wlv4uCmlc6T67oLIKOhVGaUwyNxQ4FxyuGuvbe+j+JMLRyQ/Yjm9lQlROJxlmu5T9fTiqtsWATNiyX7mS2cKbHRV8mF3QGSAcjAdOHv54xsqDv+MCb7Th0EUSAZlv22QzSSrBHYx6+4yXaoD40uWs6he1iYwWuUGY9Z4OYQvBC</vt:lpwstr>
  </property>
  <property fmtid="{D5CDD505-2E9C-101B-9397-08002B2CF9AE}" pid="6" name="x1ye=11">
    <vt:lpwstr>qgDRSHhLWyM2rPExBT6PHl5xb0hBoHSoVcSmuKQ5yHISHfFolP8om6/D2T846UGyYGB7kZmXu/g5Nz3hZDN2QToO9+dnYZqukdA6hwfZVbbmfzb7WD4YGDLeV+vhkugP9WyYtXAQXdHNaJSkPNqG5WhZhQi2atlTc94PiSRicjFz5/ukcn1OqMG3GwoTsX2lm2k4tz8Gnvfr5/aeSkc/guSj/yj2b9Sej81l/hxNhObAVJ+OjfVwNy99CAmdjV4</vt:lpwstr>
  </property>
  <property fmtid="{D5CDD505-2E9C-101B-9397-08002B2CF9AE}" pid="7" name="x1ye=12">
    <vt:lpwstr>f65gJ1I0jEjCM+aRhzJ1te5CWQgj2zSx8umzO9OU+etrJ+VLd2qtii/xeM79BakaGMEbCetB7OIne/k4cnq7Bf7tFyBQSRu7MAgrUReUIOYt0tgLcBAxZrFcgdvD7EKkQOea1VibsknSX41zei/do2T3yRagMJzscSxceLDR4OklGrgSJPNnNR9JPQfN4BrtlsdiJ36ITkCBW7/eUvMAMG+A87HCCmLAuUSABUPYoe+YAQL9VVp6qjjlz/VyN21</vt:lpwstr>
  </property>
  <property fmtid="{D5CDD505-2E9C-101B-9397-08002B2CF9AE}" pid="8" name="x1ye=13">
    <vt:lpwstr>L8DxI4p2Cfb3D1JdtYF1SOJREITz2cI4bQE848lUE95niTQEPa7jOGXHlmx8mFHMMG8M8EQ49cEqAP9NDa36JsF39ldtV+X9xkv0gtDx2hGQKrcH7MAn4e2+v/e+e3Vrrz8prCk/zFN5p3Yrb6Mklemgkih0kla7UT3ZNcfpkuL8cyCdPfYWqjoL19SJJ9stL0ytzCx0u94PRLLgfXXlAFpsee3r7OQHb9G5/x/RN2HoFQfXRATDk3o9zjLTm4A</vt:lpwstr>
  </property>
  <property fmtid="{D5CDD505-2E9C-101B-9397-08002B2CF9AE}" pid="9" name="x1ye=14">
    <vt:lpwstr>CsosknFgfqNDPA0PhXzWv0uyeT1F0b/hS6AwYAZtyqZIHu3vZLODTDeEcDzTCCVf8YVAY6unqJD9auOeBETQne3stP//hEk62NzKFRHyWt1q2RWwQTl2JfjIpP9Ya6exCb4PnRMl58ZPxBhCHscED8mE7Cj0NM3rkk20HDJZHL1wWc/lbxbrKjCjqi9XeHMbyl+JvuL/bs0/4BRvPJr1dB85Q0poEVXUnuRd6N7aDI1DC36EyFBudkOChTrN2uw</vt:lpwstr>
  </property>
  <property fmtid="{D5CDD505-2E9C-101B-9397-08002B2CF9AE}" pid="10" name="x1ye=15">
    <vt:lpwstr>za8EQZ4JNlF+mn/rEAa/iTSNH4RHD2+/otU/0jpOUprnH44znuEnTBjFFJyNrCOAPuT7NlixJkgjfBsjulydwylm2TIx5WP9Ta1JQsDfsvJMiyDdw90jJuRNFk8yPPU2eqZ4wxBloLXV38jo4VwaDpckCUy59v9Gw8GuDL5q+qSaFYrcfnIwIuexD9luEslNm4wJgbMZ03GX4vUGfaTvxkvrbPLm1Z7+QdSIksTuLGD7O+wR7BGuwLkLxOVCa5L</vt:lpwstr>
  </property>
  <property fmtid="{D5CDD505-2E9C-101B-9397-08002B2CF9AE}" pid="11" name="x1ye=16">
    <vt:lpwstr>BjR3dRDs11+lj+++6A1LPQKSsK9P8hGIgvazrp5JySoV3y/hnAMRGxGRP09q4XEWTcQ5RyPIwFel298EN4dR0yU0sBWUn3/D52Dp08Q14LAQmIyCZZZKNInPGG3075QTsxgJauPhy+gTZv9hv49P8xI5qPzXj9UBlaQWk0/+kk7bbq0IetULp/v1Q6jsFP6SkN3YiKQRAcCXZxA1MajAhETBijV2+21DOdlPrqLcdlIy8W5ranZg5H4+J0n32eJ</vt:lpwstr>
  </property>
  <property fmtid="{D5CDD505-2E9C-101B-9397-08002B2CF9AE}" pid="12" name="x1ye=17">
    <vt:lpwstr>f912cekTcrBN2Zjjijz4HyZEOJu+WPHApa5WJUAhxnwAqLH5gH0ClPlzjL/LrkF4O6FAgqao0dJr7Ai6Ei27o0nFU8wA3jOSA7dOWgj5wG5YA39DNI9+w3712bGFoIGYwcfrpzn4wJ1+5NV7AKI1Kigkm/QVOAHNRtyotUL/AypjiVs5/aBTYRYCTpfIrtUzp45Rl5tAFTuy2DcvyMZT8GWoG4/g9kkwuKCqWCB6BG2D22pJK0Qj+1m5wyPCDTz</vt:lpwstr>
  </property>
  <property fmtid="{D5CDD505-2E9C-101B-9397-08002B2CF9AE}" pid="13" name="x1ye=18">
    <vt:lpwstr>i8vqViDb/ao9z+D3TGXSEXmLWwem04qh5OeQ8jPLOeipOXgb0hX+FpmToMeLHnoRc+12SAqVLdIw7SAiT8LnZ3r5/WL3lmpcQZ7U/rEbLGCf1FGIU+yZ3pZDMNdg0SMzPnol1YK1Bnkzm5Z/Brzqh7etsGkIjtA+oSE/+DcouKH2SL/lTBu5H0/oQ6uaPtDWSkSWkbo1l6HU3IYHh3YIwpfheY+XWPUobXiSMiIgwSTQDQdnlwoRLal5QWv5xJB</vt:lpwstr>
  </property>
  <property fmtid="{D5CDD505-2E9C-101B-9397-08002B2CF9AE}" pid="14" name="x1ye=19">
    <vt:lpwstr>6VpxgGMdLWHkkebHbaFhvFVvxbme9kdht1qYAIggSSgMCcAEERN/YKVAxnR+5ybNPK3gCaxM39hkdF/KTJCe8o7oFOgW3CY4nRLxxNgqf7zUSO4DtUmJpUxFoXz6IUGJXWe1BpyX9AwOPDJOfWI00OTy9Aj/Eeum2TsIu8OjMjXppP4EwMQ53BVeCFsqEiLSZq+IX9ZYofOi7zlGiF1cR5tx1eYHzA4ece2L+XeyjhWSoGps4yyiCoW8nN0IYx2</vt:lpwstr>
  </property>
  <property fmtid="{D5CDD505-2E9C-101B-9397-08002B2CF9AE}" pid="15" name="x1ye=2">
    <vt:lpwstr>iXi3ojhgjCSD3poj4kP+PZPK73ND/q7G9qL/MB/nLaiwRA+stLevnAAS/albCkP1Ub/wJmuBeR68iaQlHvz2Q/ilJz5GY8v2o1uCfTpubxbA9iERr//CuZKAXkjJAvSeX9g9fkUwLK7LslBCYhigFGZ/dsfvevb/mwsIpLgvIS/zJKVGDC7j4kiq8g2yjF+kA+sug/qljwnHXUliPzKhLU1utFeHmoezta6HLqiZz68N1QhSo3DG0QBNxcIIR0Z</vt:lpwstr>
  </property>
  <property fmtid="{D5CDD505-2E9C-101B-9397-08002B2CF9AE}" pid="16" name="x1ye=20">
    <vt:lpwstr>+jp9n2B5dY/BYZ7mI7VhvpUqCa36v11C9SCkVg3rawKrju9bB5I1siVRDUVrhIpBx0Rjxo3o6xwv/8hF/GhliovLE3aawn2JSLi6Zx1KRdfSI07kpHkBA++Vc0N5oSUYRFEWootm/phIZbisBqgVvPAGb/HcrDwY8oWlB6tVUrEvgKmfuE5hjPo8qrATzUV6VSSeprLeJfnUz0Pvz8uesbyMDdgEgAAdOPDD3mbklklHYmcT3ewNVXDl+WdgDjB</vt:lpwstr>
  </property>
  <property fmtid="{D5CDD505-2E9C-101B-9397-08002B2CF9AE}" pid="17" name="x1ye=21">
    <vt:lpwstr>Rkoed+xV8ljIW944eexKGg96zlfLHmMPlO/678LrSupb0Z+WbpWgemJrEmu8njPMQTI6T7Z8A4FXlOdTId53PVdciGD/GxTCr40hoJI+uP1IXeGU8IVvfLFx/ief7qGNdXzhCDzwBmQAPDY+FuLDx1KfCdXrLt91ZKbmANw+VP3xGACnW117A6NXaI7RsH1n/uAM7nxXJoe1wwMhw1rd325V22Xbyi8ahBt14IS04sAlc6ym+aWHOR3Ssaa/A60</vt:lpwstr>
  </property>
  <property fmtid="{D5CDD505-2E9C-101B-9397-08002B2CF9AE}" pid="18" name="x1ye=22">
    <vt:lpwstr>sN7EBiZeRsB8glfOqiWX6K/oSSal0wkew8Yp9riraw18uXcL89d6tOrYs//CY+1R8A3lS+EcnG5lX4fAu4OvFIzq/uVCx9g0H8IMiEHROhsvl41EoVHj42UoS0LZys8BNtHK0ewj+sn0kZCUZU10thjax3xL5h6R9zEgyfTsXFZvDMtpkno1F3QOtC/C19D5+Ns2NZ0rxt1GUTdNV2aaaZ56Nxb+mF1OcB88eHHTB+h8wt365u6NPAnnwSaxmuA</vt:lpwstr>
  </property>
  <property fmtid="{D5CDD505-2E9C-101B-9397-08002B2CF9AE}" pid="19" name="x1ye=23">
    <vt:lpwstr>yxTDxMFyv1LwKvNWoKdGk7SiMdUlKUaYK9cZET7g5txK7jJT6wyznt9op4MH1ayvM0syVVbmvVwMT4yK6ZBpA/DjwLQNJc+jj9zqqHtbx8+k7q7r+u/enam7bu2t9PCw1HRHXJ3CA1H/+/GfJCvz9mew9SZ+7wG6ISy05D928UMjdBGkbjJOB3Jl9ZHqmQkk1eveQG+McoRtGDoBXD4/dZ0j5HfmLfiDwzbl/ybk/VFNn9jyNPjEeDQKd4jvOzH</vt:lpwstr>
  </property>
  <property fmtid="{D5CDD505-2E9C-101B-9397-08002B2CF9AE}" pid="20" name="x1ye=24">
    <vt:lpwstr>p1X59/h/mTIQ9FmH7u9mxFrQ4uhEryDGXkV/itYlGAYL6ksnK19JlVmJLml/3t+5QnjiB8dNFSdEoNJ9ZOFYTM8Q13DPzwxKq+UXhncwS7z882zsBYIL9xpHKs1N8WIHdVk7za6R75O9RXJRQbQcLoAhw55gr1pVLWbfY7yt+V1AZ+4ABMPVeXHjDfCSOHn6NaxQbw7UE54Fip0WFnMfB/Ltk7YqRu/rtKjnH1sZ/MenOUxm/OdsI3Yzt/YH5X+</vt:lpwstr>
  </property>
  <property fmtid="{D5CDD505-2E9C-101B-9397-08002B2CF9AE}" pid="21" name="x1ye=25">
    <vt:lpwstr>fqzmygccUU8AXjKQKiyj1DzZG9IVgylDf5ZbGvwOTw4MEohYT4BeQOypU3FIaYDqUJw3jMurX43H6yi2FaNpi88MeBLdet+h0LZAn02NXmUB9YMvBMb4yxy8smt9+j7dSUHusU94584HpVUnWQN7bATqqgTIL3eYycpmCDnaL/ZHxCMbzgvo9/t3gPRBGsr34Iwx0TOywPFgIy9gmbOTjEL324LDdUAyY+dxiKf1VxtNvg10cPStYNg2XsMS4Qd</vt:lpwstr>
  </property>
  <property fmtid="{D5CDD505-2E9C-101B-9397-08002B2CF9AE}" pid="22" name="x1ye=26">
    <vt:lpwstr>YdMaJAtQNCzylQ1Symcm/MLqZe6eHKmvg7EpWUqOOFI6VctHm2+9+Yee/qKJ1205+EfTHcPYOdNRbFfdfea3QxfIrUaJWxjjlVEb1f1X+4sA7rJeLhKlrYHb3fxbB35TjsH0lRQJbtrSJMOcKvDBdQhNxnjHynWqXdY0l1lN/aqet4MfA68ja3Hl30gGG6H86gwK8O2WwDaPsOY7V1oj5HD9g+ArQKwRLMx/tHki/q2Lx5RyRKqyJS5feGrA8N3</vt:lpwstr>
  </property>
  <property fmtid="{D5CDD505-2E9C-101B-9397-08002B2CF9AE}" pid="23" name="x1ye=27">
    <vt:lpwstr>dkehLDv/VGfV/aJKGVQBcF9rCNEUTuy5KoOn3yW0eDFQ2T82yKYlqV/f50slIfIyANRX39rs/JlhPSRsJpxnihZUWj3OqaFvXtopf+9wIhKwqvzpP/ryETyu0y9kf6C6FUTBaAF/PzTwmkit6/4q0APbBpRM077qpwaeQUk+OvKfhvDYm/mv9XLwKCaVHt/W4E8qvPVuyaY6gL0iAbLqbYrRbbjksOgXA8l/tYE/Dj0+CqcDVHvK00b5XnB6K+b</vt:lpwstr>
  </property>
  <property fmtid="{D5CDD505-2E9C-101B-9397-08002B2CF9AE}" pid="24" name="x1ye=28">
    <vt:lpwstr>np5+Hy9OSkmxad/vV9mUzcmvvtvP2LScvVPPIjxOQjjOfB9S09Dv1sd3yczbzwZ3QltLhCogLF8M15ytLGqM8KX9bHVAWnGQI+E57N46rbYV1/uBXX4t/HSbAFLtMoWo5W4AoZOZdDyAZqS4HIKcg+aAY1SJmEy2L966m7VSF0lNOV6hUiJwWTMtd7Se8kvzZvUuAFTNtylTwFPb2zmBGghmqWpn298yFenR8O0JLLGeLsN8M51NEhaXXW1/3Ko</vt:lpwstr>
  </property>
  <property fmtid="{D5CDD505-2E9C-101B-9397-08002B2CF9AE}" pid="25" name="x1ye=29">
    <vt:lpwstr>aE1AZ6tQ01pHc5V1UEnnDFQZXyLOV57TyWeBvSGFybk/OvK9GGLTQ2jrzaOglQl1cwFZ/73b19BVIrGhZ/AaSoyqfXk5aHx6edQ3W7exaEvD1uy0hvx8EFeKVxWqR2IUixzbpL1XkfotkgWQmDOASFJ0JRbVLBHIB2gHokBTcYp4WAKnNdhgQV7qu6yYYgslHG9pyA5fon0ajQl4bxiwFJCLvAkdl7V7YLFjrLZnfY/rzlC6apzIIv/pW4pp+I2</vt:lpwstr>
  </property>
  <property fmtid="{D5CDD505-2E9C-101B-9397-08002B2CF9AE}" pid="26" name="x1ye=3">
    <vt:lpwstr>DFg5OnuAOYBPMFBA1xkZr9FzCHzDBblBnjYW/Eym49VGRENShXMdvE61OYjgmDId6NPiexCBv0KSNcK3MM7nte8QqhnP7ic8G9G4Nr3WrJQApbTsAAzqZaAaLWJR18x2ZYzYWcz9KDCqr8JZJrVqLnuy5PJBh4obptPP6phB9yaB7OUZLiHQnDegAoj50K1XDpXlGZYYFyMUta/CZXZkiOYo3xT4gCPdsXUDXkHz5QdXpnqcnbPQatk8XSkkOQy</vt:lpwstr>
  </property>
  <property fmtid="{D5CDD505-2E9C-101B-9397-08002B2CF9AE}" pid="27" name="x1ye=30">
    <vt:lpwstr>Y1kWZkDasqyfsPwYibkpjnjJRdFM+Kwx85sZHADJ7pyb9nNA9zB6m4+xG8wzTWr0wW/mlmLGLSQzyqy1e2X1yNMrGk/tas6VNdyK2c7cMCI2S23ZxE5NPreuAp76Gey4VUPmrU/TtPq/L32IjjZBJBCvOqyASgAgsevGCWJS2HxDqektpKrtO9lYWptsYPf5AU/sLdmSbvx3QylZW++mxBKlhN3/3VYuY9ioYKF5s0oV1Q/hWGoq7EHCQvDKuhf</vt:lpwstr>
  </property>
  <property fmtid="{D5CDD505-2E9C-101B-9397-08002B2CF9AE}" pid="28" name="x1ye=31">
    <vt:lpwstr>09TM8320G1dK35YYkr2t52xa623vDLhZpGL+mXSWA8sgVsg+LP4tXpqj/38JvOu39wN7LVVegFo7vU7L/1DnTPysymuNDjKl8yR7/gRZ7If75qpev6u+vyCgHsf/aTzlP4iEU75HatIIFlQSqncQPkYWpoVErbWvaRJA+me7cYgRNJIo0BzYC8ZSQva1iQEz5GeDXH/kq9MEf8MkRzxegZgTmU9/SxO4Yjf7IjZtaTVxTE643PO8yUEi4KzPAn4</vt:lpwstr>
  </property>
  <property fmtid="{D5CDD505-2E9C-101B-9397-08002B2CF9AE}" pid="29" name="x1ye=32">
    <vt:lpwstr>0xNilwtIQ9hWH5zO95l7aLI8CvW/NOYoekWOe866Nwiqv3HEQW4lv0dR6dtj1Txyh3ww35+VG/15H9ZRKq5UMXZl/Ih6DoPpZktu8M5DGjne0KhfBoYgFxtcJX+IFVlQjLv+dzZTRYgejP+2AS7xUNg5luwg1al2IEcjqAd3EYeclvZ2mZyENLqOtOPE12xCTM+0mZkBV2ZUPU7ydDj+ml30zROjwN05902dUnEUL6H7waPinJvc7+5LzfC6q3k</vt:lpwstr>
  </property>
  <property fmtid="{D5CDD505-2E9C-101B-9397-08002B2CF9AE}" pid="30" name="x1ye=33">
    <vt:lpwstr>gzQzOzukWK07TTMbAMqchsPF7PcxU0Bjt2oacYJeoTOPhui2KCnqgDH+FucTihlgdvv2dogBSWxIvYivrfHHYIWE/w5/RoOl+xu0fBO3aeRRg21Wt72bVGKLneaqbVXUYf5im2lM4hN2AqM9qVtvEiEtk8g3g6Jup003Fg6WO7W1a9LWOtQzIswScFHaj5sHNQ82CoePP/FcfgxnuwVvBRq/taqZxuAS9+wyntAC7pYA9CO6KO8ZpQHunBAwHoJ</vt:lpwstr>
  </property>
  <property fmtid="{D5CDD505-2E9C-101B-9397-08002B2CF9AE}" pid="31" name="x1ye=34">
    <vt:lpwstr>fKlgOD9l2XdMtE8pxwHyNPoe+kVZoZTLBbz6SQP+NISJV1raLW8I/5awDgedLweVGG0v3Kh1dUQ/AZ+iuZJe9/voECHdRcy9doj2ctTVPkHXy+4+4rJ2pq0mxjLQNHKic1qvgEKZqti9Ot+BARlbicPQFQc5AcXzT3/Y05BraQnmi5Q2iedO/8dO4mw6eyvRgpfE5UMUCEP413Zu37+DiZs5/0WM9XclAEGiZE4gKQ90b/SRIyiXw8sPl50HUc3</vt:lpwstr>
  </property>
  <property fmtid="{D5CDD505-2E9C-101B-9397-08002B2CF9AE}" pid="32" name="x1ye=35">
    <vt:lpwstr>BbRiIGMShgX0mifh6OlFUes5hYoHkajr18WrPfO4blsiJhoz1s1WY4Uif418aK2RYbmE7GyecdpkOVljuGRebzFArt7nXd5IMncZSjCNHteBkKijcS2nH746oAS8GZGDZ3V13/R1H+ruOqyb61fa5AK4AgRH7ac6qVbQSgZ9lfHpyr+yjAUIgtOxzVeNjL68blWo27n9pBu+MKRuEASoQB4Z+37dBnc/gRAF/faTviWInM4zzCIfm7EyJzyO0p5</vt:lpwstr>
  </property>
  <property fmtid="{D5CDD505-2E9C-101B-9397-08002B2CF9AE}" pid="33" name="x1ye=36">
    <vt:lpwstr>Gc8dhkNYE2lNy2sKJFaArn8x+G2kQqe6YZzRD6KJGHXoW9RYsE0dfmkvSqc+nMVZGb/z48/2uky4BvC4TLngow3NccSEG5YxsVKY1qaXc39jCYoufoiirZ8GFHX7UJRW+uMvDUWaSoNWsgE0X9aZNAwFOlxPeNZbxG9fNEPNleB8xz9k8r1aY0vXBMhY3wKYlJ0XvIjw/Wv1Q+faA/2ZGL1TOz1nX6aN1oPxMO2m38DD5QBdvQ/9SiPAhr9TT9h</vt:lpwstr>
  </property>
  <property fmtid="{D5CDD505-2E9C-101B-9397-08002B2CF9AE}" pid="34" name="x1ye=37">
    <vt:lpwstr>+XSmofhJQTn4hpSh//aGVu5Xi0NNoIiMoFwH+YiLrmkVC31v/EURdqwFNIzNjJg2C2c/p69S970jGkMwe72jqMjn4Sp6EuiUlYHhP1+vn1JUXZ24nu+qt99cjlnJYXKWhrQzkDAh/othvjLnuEHvEJwjppVjboOCJKQs0RzlnFR6zsU8Clbed+QVMBLmWvXXESZ+HrLLzx7CzOS41PG2WtlC+cg3JjCWQlz8dr28KZTTwT04DpFDf/LLJADBLLy</vt:lpwstr>
  </property>
  <property fmtid="{D5CDD505-2E9C-101B-9397-08002B2CF9AE}" pid="35" name="x1ye=38">
    <vt:lpwstr>6GOMI66FcyWRum5vXKjre5aB9MLZSwf3PwYiwmenfHwo91aNtHusZXdVIRuK0S/qpGs56hX9DgM19+N4VPZV4O9gBtCgWDLy/t9San5ieluEnIVq/jsrkTsO8/PN144+uTrRx+JkpK1uuABwleexCxds6/LmTcnfR49DYEzGjPaFTB+InafcQ5x9NO3u0CL/t3zVQFLKV0cGWIbCi3uEOXE0pEOk7yRC3PWOTDzC+ENYZGLr9Gm2MjSDBp+qrSo</vt:lpwstr>
  </property>
  <property fmtid="{D5CDD505-2E9C-101B-9397-08002B2CF9AE}" pid="36" name="x1ye=39">
    <vt:lpwstr>L968X3aoxqfmKbenGBRkOIQihzJBP1qBglNTvIGh9Az9iJLer3sU+KiKJPestCPBTvK4bde+4Gk+WW1fFncOjJUQMR+PUFkt4DebaadHW6/z6w0ViXADN3589/YEXFJ/sIi0Zk0bQO7Is8N9ZfBz4/1FD/I8D1WcJxqyX/pPI8rk6RnrGeoFNlyj2zPNL+DTbHNKwGhCbS0oViOx8sqkfy2fToAmTSaMh8/XsZtVSycuq/d4BeVdUkFK1LktU0z</vt:lpwstr>
  </property>
  <property fmtid="{D5CDD505-2E9C-101B-9397-08002B2CF9AE}" pid="37" name="x1ye=4">
    <vt:lpwstr>n4/91pgx0zGpkdDH7Cznvxvg6VQNP+pv055I+1CHSJC4Oui61lrrGOzzhVxUn1auhko69+yCXcJlNhVjWBRfn3DTxxPgheBxAQ4EWVcj9zvhFexW9Ph+w7ORkVxtKG7+rPzOgPnAzpgXfLvt/Bz/r3k9z1YfTZ6G/PdnEsidfv/LqnTCdfgB+iWT1L0kWYQ2PI0SBzvl+JQmhHyle58vcoyFnalmZ0UcMt+AwmwhfBevnuesP3may/gdT74mAyp</vt:lpwstr>
  </property>
  <property fmtid="{D5CDD505-2E9C-101B-9397-08002B2CF9AE}" pid="38" name="x1ye=40">
    <vt:lpwstr>RSuxqAxesR7pmMZ6vxOCN9npMe1XIhwW63yI9wL7P0LRgOzNKnH423Gt3Q36NsxOky3Nxu+AsltgfjGCpnItf7GwbIG/Op+52wL8wkIGQSVzeZrVNc0ArCNdokGXv/NprDklhqo4AGGI2+U7FPfX6oPRcSlq38cbTfyj1+eBTyLJqkaVCvYxzqiZ/XLSkIIG+UMmmbSB/di4zuV5mfopXVb7gwHi6U/+d5SQL4cAHsATKMxN6ypDBuDAgRkMlb7</vt:lpwstr>
  </property>
  <property fmtid="{D5CDD505-2E9C-101B-9397-08002B2CF9AE}" pid="39" name="x1ye=41">
    <vt:lpwstr>a3FD0GyjgacrtefzhS5BdP+iqTHM70KsqgzT3VtOmk70B5u/E2MhmN2cy+zFzgWFt37I5axfxomCGJRsj4Ii7jcCwtHRv4FqBdMVzf3QqPrDNLz6atYudJwz2dRRgoLjQ+tfr6S6y7gNBYi9OUA0itD0/8tV0wE4QEOa8q4b+616wN+pjbUw6eu8UYsKLNI/t7w8LQ5MYYUcv7Z3HRALZW5Dl9BFK2+K5wcvC/l5u0BN52awoiIJXn5Vc1Uso7E</vt:lpwstr>
  </property>
  <property fmtid="{D5CDD505-2E9C-101B-9397-08002B2CF9AE}" pid="40" name="x1ye=42">
    <vt:lpwstr>4XhLUhyxT44wICGPSboyHzHYITpBJCM9PxxIdKsWmZwFa0U6cA2yu0YiXcwnaxYbNJp369dySC8LB0VkxPVoNm569bK9gEjBLexp4vbz3+p0SwpWrpMJqvo9cNGa8DePZ0zxqvS4U61JjWsxDM2eG+8s7Dj0T2rYvT5RbNmmfkot1doSXXd2opA86fvx18UPQR8tFX3OHHbEAUquX5JZiGDw876ujUzax0vLkm+5eXSuhvcUGoOmeHGQsyOyORu</vt:lpwstr>
  </property>
  <property fmtid="{D5CDD505-2E9C-101B-9397-08002B2CF9AE}" pid="41" name="x1ye=43">
    <vt:lpwstr>4BFJk0Cb7qv/HTrR1qv5p5Vp/alUSdFeO0j1dsyPc8RnB472KcN0jubneZNg5RTCI6FDKZ5P4cvzK6LLmtIi42l95x0u1dY7ocCWyXZHovd3w82ndJYARPbUVt3HeTNuBOBqz+fBy5YfjmE6wGkg6XudyG9zX9Wvm5XjX6PNuYq+ferqV99ScmD/lXC+cevmzSQeHFVwy9AeQ65ubOMnxaf+eJsxb+/36J+s0/ZT+D1/F//EE1I1ZFr/gFH7Hox</vt:lpwstr>
  </property>
  <property fmtid="{D5CDD505-2E9C-101B-9397-08002B2CF9AE}" pid="42" name="x1ye=44">
    <vt:lpwstr>iWOjwUIRdYqoqh2AafWmzHNnbXTwrLpagLvZWP7k4bmK2oHcxvSKNEAovmSilryspaL57w2jfkgTQ/FSCNs49IQssCcJPRBRaRe/dEpcBixHgOQyR3+pa0GPXZhnA/AB2hdkGFGL+HjuOQigFem43UQoavR+WwvsMFYS7Na92e30bq7uRveSWuD6fh8sgqVJavdA9bj1dq6Ie7wmf1G8TPD7/PmkpmngqXONzH2X5vkKUvYEPOgcD5p+eO+N1d6</vt:lpwstr>
  </property>
  <property fmtid="{D5CDD505-2E9C-101B-9397-08002B2CF9AE}" pid="43" name="x1ye=45">
    <vt:lpwstr>IqqrBkrXeVEj0xtfrn7+VnPDqogze4xHtQRCXfNndUhx1rq5c14+6C2Rqh+7veVmTaXhXpIznR5wY9XmubTbTJs1yWq1Y+LfZTPgZtVSr1Hllc9z/ZvZz16zB6WN8Rh+F1so38Yjp1+eMI5qcj8aVEG9iDRMlRFsPhVE3LH/MyvwVfyY48rseUUBLmq3xPcAPt6G7DRn5QXjl0UEH8Sq8eSuzhwWaALl94xs8L+Vh+8SlpFp/9iOTTdUJpVU8/3</vt:lpwstr>
  </property>
  <property fmtid="{D5CDD505-2E9C-101B-9397-08002B2CF9AE}" pid="44" name="x1ye=46">
    <vt:lpwstr>vL+HK8CquojtmNWUgO9jKc+EhhwgYk4PeOn/25wGY1yekj34wDGsaY02jbZqwAQFuGaXy2c936QRdoR72gdpJGYjjUHABtSJ/jqFkKQaoX1AJ7i2TStNHJJgFjKJFGw+Azw8ZqsepOfQOHNJSWbCpHq38JRw3mcxbEbj2hf/NxgczGnFSYQo/JZ4wKxrIQYaG84WVfUBCsh6vOYRxcrV50QSa5ZSzqbCNOzN7LeLq2L8StUCQFmPeid558ZRUog</vt:lpwstr>
  </property>
  <property fmtid="{D5CDD505-2E9C-101B-9397-08002B2CF9AE}" pid="45" name="x1ye=47">
    <vt:lpwstr>OsGPyXI+eLezcQIPWMq9PYL3X6N1tHK6KENXAVqDeFSHyZeqz3PjNietqnZ1BmubrGRXLyvLFp61FPZgmcrnQzKwuUsYV4WFtBUOaGWOJbwKTqUNG07cfP3AevTutEeQx7JDs+OwhdSaO3M2LW5+wzJAj0sd+JXJjiMqw/w6IX9VBI0RDHmtyEPuA8ranIJ3UVYfJa+opbkNUf2R4myFOYTrAXrRLO+fJImJBSbjZvDSNvsT5qVDttg+olt628m</vt:lpwstr>
  </property>
  <property fmtid="{D5CDD505-2E9C-101B-9397-08002B2CF9AE}" pid="46" name="x1ye=48">
    <vt:lpwstr>/k6qxVCe2W6e+7IvRMCdyU2KNAMBVbOXnnRogD/9usvVJPYEZenV7mYImEn7D/31KybNJuYBaMWdOGpB9N9wSI8MRxCOiZiUSB35I3TkT5iPLceYJQmhgiNld5qqaN6S8CDnJ886r6jv6g4Q1ioDlIOAP5JeOUXIhRN1mKJfgtHG9nemt9nWS9Nj0B+jf7fvK85rxZgo4F0Z5kvk8U3TwMZ0eYqD275E+fRf4Fy8GfwEXBITGKC0gohNn7jnPdf</vt:lpwstr>
  </property>
  <property fmtid="{D5CDD505-2E9C-101B-9397-08002B2CF9AE}" pid="47" name="x1ye=49">
    <vt:lpwstr>r1LgyCZXpDiSrCsPpLKW9kaXuX4GzyYTLlBJOMXq6+TBP/Ml/mFLIpXRhCLGgvJOvFPUOOwSjjtFcD4NTeF8qfvgNRM3keJCSMOgUtZAUXvdYpwnDQyUc//+bclohotqFXMV6L7TGZAJ8TPzOz4PP7iW8cURdgJDAk6XVGFgxQ/42gS1VJtZymlBlsGBGDjPYQBSjmDva7G0QrQSx8jPjoQAByJt735JZ91zpv0Tf8VG8NXYJFF1p/z4BCX8gOF</vt:lpwstr>
  </property>
  <property fmtid="{D5CDD505-2E9C-101B-9397-08002B2CF9AE}" pid="48" name="x1ye=5">
    <vt:lpwstr>kbx9JPEos1e0ryU//PW0czCV6VsVVXOGm3HRss3na2+zsh99O0vdJ38DmqJLtL00q9C6YoXuX2f0sfPQcMwjpQ2fMWxA2Hp+ysM46v96lwuMqyGpealtgg7wQR+CulvLQjyKFqAe7LoAW6LWUzIM+JOsVkdajzULAX2Bwy9V6Zghqk/ayZojFppfJwfs6djr+BjX5gQjc26qUoCEu9mmWuFL8Xkp4e/hqyx/qxTU3AZCp7A8FKnOp1nrNk3tdrx</vt:lpwstr>
  </property>
  <property fmtid="{D5CDD505-2E9C-101B-9397-08002B2CF9AE}" pid="49" name="x1ye=50">
    <vt:lpwstr>NrqnmDRYAERhXYh6Ik9dMw0SjYOm6cnaKc4d6Mw6R1lhIWrYR+0Q/8HvT3WhIXMH7xcnQ70uxts+62bmQdkmzXSjw+e7HkgMTfQ77f0UwJzfMKt/VeP4hRf5lHvNwfEj9m1/xtjJzZDyL8pC/tSqYzizxEEjgePSDdwHtKIQfyfvni4gbodp2blU9Rbdcie5XVXW8OWm9MBgP+XJtIfW1nC3vZWy0gryDHt2MA3j9cnZvtanjeUZkrgSC64URO9</vt:lpwstr>
  </property>
  <property fmtid="{D5CDD505-2E9C-101B-9397-08002B2CF9AE}" pid="50" name="x1ye=51">
    <vt:lpwstr>nHd2pY2V/rCuUpVSamdtdeUXQX3z5m5hSZ5cOm67+cKW1Cnm9IMy4dUtpKiW95R9vRAjziUaPFKywmAQP9Txfjyzb+qlru9qhTAdVsNDW9Vbb7JxUMSGcnUAkpRmnYYYSUTbwVeqOm/JnlTetiVqjJJUV39dp+r2E6CWuyvcqqGYwBz9hl5s+PaNLPyInNHBh0+x6P/ZM3wRLzUU1dFZ9z0hJsXVtw6sTdYciPB6Qr4A49y6tx0KidbQnh8XX4r</vt:lpwstr>
  </property>
  <property fmtid="{D5CDD505-2E9C-101B-9397-08002B2CF9AE}" pid="51" name="x1ye=52">
    <vt:lpwstr>pLiCXBzgw+sRyCOZ5OSSbRMWajJIAWPUpYhB6Zv6BAui/jDae2ulAey7YAKNSrQyjv9N/qQq3b7FMCbmybBoUNXu4Ba8GmmHLHQY1P0jO0HYsp09y5GRKZ5zGugXgIq6/cIh995ODcjYIc4tJKabYzOZ2vdYCnHHx80kmAwWmNyId/z0l/ud+3sDicMAvvxZmatUgAXnVw/ulfYXmQ65Yis4laxd6uN+Ejr1VwfXeQo65KiSe+R1fsnel3vUsG3</vt:lpwstr>
  </property>
  <property fmtid="{D5CDD505-2E9C-101B-9397-08002B2CF9AE}" pid="52" name="x1ye=53">
    <vt:lpwstr>vjMpAU4BqbF5WXP2dHluLEfUTbw4omwWCvjORohKn7/ckSNlnVKimtEP3HkbY9qWaSD3tVsE/SWueq4QqtgZQxAoOdYslKoNWJ+Qi7hd7lb9TAQE/m7c/GeX6il4kvIs739NUmUjgM4I2oqCXUMSe35Z0ISKwf12XBUkin1mii/76qytAMrGtSKqBW+I/lBKBamjYk9w8KOqZCEBrG0bK4QU1BJ0sKN5WbsOxQGwpc/ZknRH80RAlzG0bVfzWqQ</vt:lpwstr>
  </property>
  <property fmtid="{D5CDD505-2E9C-101B-9397-08002B2CF9AE}" pid="53" name="x1ye=54">
    <vt:lpwstr>DH5olSp93aQO9VdTE3g4A3dB/aZ8cuCMHk+/TQXuVg15SJUPxiycPJx81FXbDQUHVo+aYgt61Drm7PAJFVyl9/bpvNLuv7h4dybND1VpV8RPC7AWga3Z/Y0wSBlridvhweN9ziIEvU/R4nxlMDtZHbg3f24xJol0cx/kYfPDKv5NfYXRHkp3IHEI1qaYbu1zpio//5EFYtV2MRPd1yWNW/+Q990+mXj7l3rpT3TpHWCpItSufdTJ6ApWgrln83R</vt:lpwstr>
  </property>
  <property fmtid="{D5CDD505-2E9C-101B-9397-08002B2CF9AE}" pid="54" name="x1ye=55">
    <vt:lpwstr>lngBUT4xdGSRfzBzOMM/Bs0Hfgb6N8yueRfw6Qrj+wK5TAKqrrIZo4Y2KXDkIOar902RD1SJ5GIGjhQxJDYdg+Sc3nuMGxpZMjlOZ1ZOGg4ns7BMBsb2yJLigH50P//OQc4M3Dmcmhf9tv1P3oE4lq2ZIZL05IDixwkhTra5gPjtmUr4HaJyNjY5yJSyqDx/WGhftOjRfKkEdybE/nld13XhJUKprK082zw88GyoDI4/YmvuJ2LjKhrh178sHOE</vt:lpwstr>
  </property>
  <property fmtid="{D5CDD505-2E9C-101B-9397-08002B2CF9AE}" pid="55" name="x1ye=56">
    <vt:lpwstr>6A5eq92WFH3I0DvmIy4e0LRgDIvf0zMVXiA3uIvRn1kI8cxuQNTjpYWrtV/2jNW2658S/x5CLThuvDxpJHEPN0wspZHl4d/NqPCjrvvhtpnhtAdLTQP094n80AvpewyXQ/np/V5SB3X9/vzh3tpYx7OqkxBYlBKHGANueiErtAyY3tk64TPWydrLzZO5tYolii6VmiHN6ba7TvVbFNjuHHGdxY5qdNh3EXakOHaj+RIQrjQdFrzuimFe60ZDfyx</vt:lpwstr>
  </property>
  <property fmtid="{D5CDD505-2E9C-101B-9397-08002B2CF9AE}" pid="56" name="x1ye=57">
    <vt:lpwstr>R6V14/OlgF1oq1vixQ52wkUzCBUC8n/wprnlSw5RQbRP/nlJjf8qA3ftQrqD6C20No4l9VsyM0Ydwza6J9VGGkYE3vcgwB5qf0fIb00NJt921zjsSqFvrbx1Loquyv0lddBsbEFpGNBHuu9gRilhNBi75W0JNpqbyr9phA30up/Jh/Y/pHBQNDGGkZTHSNfBqjXw3oR8XN/HUx/Q0MH4lLo0cNtkE7JHloh7uRQMJ50NsxJAZFjdgUxH/YyosGP</vt:lpwstr>
  </property>
  <property fmtid="{D5CDD505-2E9C-101B-9397-08002B2CF9AE}" pid="57" name="x1ye=58">
    <vt:lpwstr>mfUZTb0hAEfq+6bLqL2qN/3sy9cJvoqpUndlOyjdpuSRJAotuVIP3oF9ur8hr1cKvS7kJYJiEDZIa6GJYlawU0s9QtFp+maLN6A2MMaWrvjybTDLn9caGQ4oagIsDxikrb1ZB9kZoVFZIpa8Wnl2Amm8vkgWgTegaHB1jVsZD/gthskbaJZav0zhmZJ9nHGLv0nYJtF/DN5orxAj809gE3cEGWWsxTLggjRxYHN3spqeKiLrxI34WCqQ5NIbO/t</vt:lpwstr>
  </property>
  <property fmtid="{D5CDD505-2E9C-101B-9397-08002B2CF9AE}" pid="58" name="x1ye=59">
    <vt:lpwstr>fdK7s5mny42C4KzsRB9HQhmvFWnfbl2eBV5IZK7Us5pEPjxHT2gkztAazBwE3h24Bwdpeim9dNQNFvww3AA1W++ag+RxyYSZQqNRb8K/XLQ9f6k1URlXmZ3/iLOiIXnRE48ImTeHXJPDzLaJvaWsR2fVI8IMi/Givlfp8cMELHpYAWF+vfbob03uZ4/svUH3GDuDVpnLm3hgtapDFcH4yQaSj9WxkWLPFkGmStSaD5brfRYTubGBW4BXdRDmjNE</vt:lpwstr>
  </property>
  <property fmtid="{D5CDD505-2E9C-101B-9397-08002B2CF9AE}" pid="59" name="x1ye=6">
    <vt:lpwstr>VK0dSZy0E1AlQhRIbETt9I9Zoz0J82Z/60pD6zKWYRxYNrzK3VaiuOYNoqHbPdreQccu6A9hLRdGoT2QD811WYNSA167By8PUDNiI1OZwgB71qCiVW/vdUcQbME66RShatLWjWKjXdQVhHXIV/w/Jkf36tpjhRJGvafcTbv0+lMRpQzAiyEzkqV8TlACFnAgkt/AlwuWSn1FmF5c0CvLuZoLGUXeqlvT7jznHYLeVBPjddKOxvs8A4I23C3jtp6</vt:lpwstr>
  </property>
  <property fmtid="{D5CDD505-2E9C-101B-9397-08002B2CF9AE}" pid="60" name="x1ye=60">
    <vt:lpwstr>CHWt74cvEfDdgme3ilxeMMOV/L0zAmoeZz2PEZuNmiZmS7/PkspNUefJL3rLCKArMxf+dukmHxGiRPa6m7+f2/2251eAJY420kdwp35B5EfRn+9zRIiQgz7j7iD7iw+rvth+KdE1OhfsdBp2uSYrz5synpqkUFuPhgETbs2tspXI7rvUtZBm0aBF43OU3obccIf/tohsw4hxrsG7XIx9nOnqYtJA+1bjufdJGvRP6l2CX3JIZ2UMeeobMEE4/FC</vt:lpwstr>
  </property>
  <property fmtid="{D5CDD505-2E9C-101B-9397-08002B2CF9AE}" pid="61" name="x1ye=61">
    <vt:lpwstr>uVXyIJtYLrbIq9iUJZC7mtDUhyvTOSjycWWH5OUdLuxG5tbPR63ZSvwXB9xrZVxIcVN69/I3HnqMN6szkdRNJtaks8sOkphz4n8pTobPff39xDpqg6U+iSAJzlbWrwRNWv4GCVP+1XykrH7WKHsSbbbtYynOXIdIVyNOg7ufqrXtRASpVNd+Gbav5ijRsFJXJ+A0ZWAPC0UGrIK7uTH/mmpfZnISfxwHFc8HyNYUHFrlGvDCT2pIMXTAUG1zpGB</vt:lpwstr>
  </property>
  <property fmtid="{D5CDD505-2E9C-101B-9397-08002B2CF9AE}" pid="62" name="x1ye=62">
    <vt:lpwstr>ZXRujLx432Jmb5hRQXFy57SCdjE/J2XZXYaIkSvfwCVeS0nl1thQSAn8M189Gv/YBkaeg1QbXz1F+rjST2hn+UpLnEb+GqYLJpbtoKNtB+jfkw4d+4ZjloKEtnCCxFJhEO9juKLN8FkwOLUErgbVowQZd8GxzwO+SbIOu8LjGNvUQyJohb2XFpig18X2cs7/7Gm+rM+E2jpNx+FuL0hCf1c/klSxQcxckY/3NhPM9/yP6HSYcInhgSFxvF+X2eQ</vt:lpwstr>
  </property>
  <property fmtid="{D5CDD505-2E9C-101B-9397-08002B2CF9AE}" pid="63" name="x1ye=63">
    <vt:lpwstr>xo2kcbKnzQbW9rehDURjeytchCTaNnJvbWf7PExG79BaZBOVaAARyfUMoS7ZzuabRBJPDFbIiOCzS2wKCrQfJ7cN0PUijUlHEDd3dz27XqY6DjUsvEJGqmqhWbr7zOQCvyFr6ZcQsjIHM/5+i9KRR1op0uUDUafkbKqm2BhazK4xTu1e6eQ1LkM61AG22vq2CHSysqkZj4dZvWXOucAJqEAGPLpn5ks0aRharrVKu1+AbBB65By7VNPmN7bXCNQ</vt:lpwstr>
  </property>
  <property fmtid="{D5CDD505-2E9C-101B-9397-08002B2CF9AE}" pid="64" name="x1ye=64">
    <vt:lpwstr>7MkZqitL0ya5d/rouKkgDoXVnsnb+DaO86fNvaK0UB6Tp+shuScqstp4VCacT0ze0plJ5/YwrtNMLlss2Oi15mX5w+i3PbA8F30VoEMQhb2Bo1MD9uQtI1q8udCL8i6Tl3WcZI0Rnn30hJwvU/8axAcEtc7Y0HJwcmd7z8Nbq8WEEGxzlx2F31pSQwxg1Jb3Ufkg3e6x7JQMgLq5VtQUQLLpvc2nilns76BWJao06fI6oCvVWFbUbvPuw881C7e</vt:lpwstr>
  </property>
  <property fmtid="{D5CDD505-2E9C-101B-9397-08002B2CF9AE}" pid="65" name="x1ye=65">
    <vt:lpwstr>cptB8fRzH6KN+HTvItx/gC3lVSbKIDY3dE5gTMqYfauZ39T5FnffwmX1Du0kv0j4ktHdxVFqKLIWQwMEDPPOA0sjqWsMS/LA5HIXrLvLnd60tRa2oEDW6CiENF4o5Kkx5qPpgfkgsiRZLtV/coQWDFUt0VejR1Z6iefcBAucEx19O92D5X0fcreaNZFLHsR0qW+4YCDKCdPw3uhmRKtSBU1y3ZoGEcJLGEnZOQeudAFVsTkOuVRNgUlnL6tkNf6</vt:lpwstr>
  </property>
  <property fmtid="{D5CDD505-2E9C-101B-9397-08002B2CF9AE}" pid="66" name="x1ye=66">
    <vt:lpwstr>vuavF9U8djA6CKyrDr9Y1VEPD1W8HezMED1d/AcQG1cvfTuiA2gCqsCUmSFcMjsCDXeU68FiaVFRbr911Y5ueTTO/cbhaqm0Oy9fM6+VW5DcJ0w7DKIHliwV+8kgKBMI95hChvSEu3sD5uaUlf5+F70aku0csOokr9PXEN/2u4rBEtBaIouCAC9PMgmAB3dzLc3Vn9sIa+XafqdzDYqy6/urj+ZHo3xYEDGIcHtouSIrvjLlBhZ6ZX1IuJoXq5n</vt:lpwstr>
  </property>
  <property fmtid="{D5CDD505-2E9C-101B-9397-08002B2CF9AE}" pid="67" name="x1ye=67">
    <vt:lpwstr>tHaIrrTPo8QC1UonVf38Zju7FcuJfBkv6G39toTa7li+Y8SvR/+NrxCuS4UY9TqwSkuI6vEI8z5cHx77F1IkILTFLhbPhZPycrXCAby3DMmbIhXwi83uQD0dCRkQ6mmZI1ZqSjDXEXagELNGrGkh1KjWvc5AfWezjCPFCutT526uRlonWEf6DL+jZZCkfAoJwJS4Ng1SbMvVb3TgxamyJqLakZDVgRoAbDhiA5gB8EDwW34WRzla1+UWgvC/yzN</vt:lpwstr>
  </property>
  <property fmtid="{D5CDD505-2E9C-101B-9397-08002B2CF9AE}" pid="68" name="x1ye=68">
    <vt:lpwstr>tTqYIPqiwinUkRuUuDXfYHgpTKdRHDNkUu6F2XyF5tZmniI4oPmEls0rFNQHyenlJG4SiVRW0V5fNt3nWsXTPtwmPJXetzUVJTJo1/HWWDb7wM7Gx4QuBNeRsh07213PLwEi2rMpBRzSSJNgQ5+aSx2JiEfxh0fhfuS3hhk/CSt3fTgSlCWliyP/ZjbkJiedyU8cbEpEqT+p0TaMtYm1M9g/f/4b8vsPqzdxntarLa2kuisXPHI5ZAEXVPKN2wU</vt:lpwstr>
  </property>
  <property fmtid="{D5CDD505-2E9C-101B-9397-08002B2CF9AE}" pid="69" name="x1ye=69">
    <vt:lpwstr>dNYzfijcEKHifM+w4e4szD+yW7HoIafVpzD8u4nFA6ycVMPVVo9OKy6N/sYlkFmiyQbqxw0OVmgRpUsZvGWFU5bPf4tsKNVVpEz5i5ALe02wjr+lAvsE5Cnz64Jqh4HVjcylG4xe6GpfIwmsrqVzn0MNDfRaYo0+fy1TmjD4PK/WGYS32iDvLGLCEOsAJmYjBA5KsG6mUikvvZAae9PI9igzy/Ak0MG0yZZ8IuNoWS7Dac7AOkhQhZFNJxSDat2</vt:lpwstr>
  </property>
  <property fmtid="{D5CDD505-2E9C-101B-9397-08002B2CF9AE}" pid="70" name="x1ye=7">
    <vt:lpwstr>TnCWMGQ3m7g3NYguajcJAahWJV5ThfBUCFDFxlzNeV9teU0p46uREDXgv9G5QPblqXAtRno5u/wzjWGRlG3Q/dzNa9kYMfVptkDRIwVbekiSmMOh+kvBB0jKQxlkpvr8i0XN6vWGxDoINd2rsCjyTyWit+nyUUZwNV0w9MDczL5xugcH0xfel+LZjbPYfkisIL2ujdvA3XsCu5PimNGVZqbVlqPAag/3TKvZG7kuO4Cye8UJ/6FctTdKtU8TV+n</vt:lpwstr>
  </property>
  <property fmtid="{D5CDD505-2E9C-101B-9397-08002B2CF9AE}" pid="71" name="x1ye=70">
    <vt:lpwstr>F7M6nTliXQ2rNTdumcYFM0HgEOEA+OvdYz1S2zrxd2V/hQL9uTneXholiWxMiY8In22jPst7Sh5WLQP98KfS1O//AKwTNMFYOCK/oqOPgPWBnk52377Trv4/axavIeQXmDRtUch5oIMrG6iQvRJ/MSNuyDNeoAciKwrqYwacSaITmfmdPN07u6HTEuMkmDL1Ja4WrOG8ly3ZXixZbuXaFIOvNITaRkMB6qlO6H/Qz5GvwMOlZRxWZijrgxKUIZ2</vt:lpwstr>
  </property>
  <property fmtid="{D5CDD505-2E9C-101B-9397-08002B2CF9AE}" pid="72" name="x1ye=71">
    <vt:lpwstr>+IzW82tKLLx/uY560iyuazUMBfuXJr4yAYQLG6ggkr/qtO3FhAL2MO5YJsx5qOULZZUvPfhU1JHeXutpqPlvsvnT4mFX2KTjLQ+4Pst9Y4oh/MLToAJJGxHNXG+x1A0OuIrA3/JZK81thmAj1fZfMurq2TeLHVlQ/dbpnHS/CpjDvhu5I2vZK7L1HLp4BX/491ZcUkt4R/1Y6nVRaqvOd/d2T/Yqsscok3T2tRveN8sXUwqD29zUGaCNchCwvOB</vt:lpwstr>
  </property>
  <property fmtid="{D5CDD505-2E9C-101B-9397-08002B2CF9AE}" pid="73" name="x1ye=72">
    <vt:lpwstr>BRsbsrWj2X+61WcFMGb377fVDXteNnuAN0qgH+dx+KGUqKpYVEf4udgmC/q8gM1K7v1yscOKc8D2Qyv+sNRTdhg1Uwi9oQgwHGZhMzEHJgCjvMv8c2tpgST/DrV4qyo6LUgRDwBmwwdSNZNQ0WAsL4pUm9t11R3HlimRHnctLp3rGP/WWQbXZGzq7gsruYjyQtexI8jLkYZSCGFQQcDOyt218qO/lVZw/vqVgKcmaDXQOTpzCqsQtS/QTBPfYNl</vt:lpwstr>
  </property>
  <property fmtid="{D5CDD505-2E9C-101B-9397-08002B2CF9AE}" pid="74" name="x1ye=73">
    <vt:lpwstr>flHNfNvaoQ7t9YrjRcqon8R2G/7jvT5fgQ3FViU36HrPAiOOOWLcpCCggeU7Vmb7hEL9WVck60LAkNAKlX+vCyPDoBY9GrfgEFVgMr79L19nDGBe7szTxepjA7g/4bmAid39ITIfUrpkRN0MEK+a1gLMViRK+mqnSLg92F0TI4VfrUFBBdwsdXYrfRCIxoDPVovQkZjNzvNLPwET7tbABZgW2JIcV998hEgLXVcbteFQ7Ofb4wGs83wdoJXtqoa</vt:lpwstr>
  </property>
  <property fmtid="{D5CDD505-2E9C-101B-9397-08002B2CF9AE}" pid="75" name="x1ye=74">
    <vt:lpwstr>U7riuNUWi0VdZ97dzKEG0W25VBDeciCIEmUXFKWIujOEHBwy/VWKpDoMNzVjW/TDFnzmuWjodT8qpne6yY9ZeycZJjjZRzRXEQA4/wyAIsQcUfDuT2enOVWNVXeimD9zN42uQ+eYynbgothiulsFuHkel0D1WNQgil6tG+76/Eu4yj/EsNnbp06l5KX9q3YCL/3uNoh+urF2AVvFFAWGJLhktO+ADC5NarEtMFDiTfyKcogEJBXvSZU+PmQDl+D</vt:lpwstr>
  </property>
  <property fmtid="{D5CDD505-2E9C-101B-9397-08002B2CF9AE}" pid="76" name="x1ye=75">
    <vt:lpwstr>f3i262S34fU+iXUBLBry2qACARarDtyOGRLkrbcp/1PrG7Ww21X+EPsuV8qZ8/lIKow2eQrQ2O4ZsqCiz/LtNP4JYXv/JGH2WUy08XAOvqaRe6p3F9ImUvN3K2jMhtJL5BrNjz+YL3v7uuAi46AR022Wqk2/3THR3ECSm5zy7iAgMUMbUsRZo+HPtXgIVjVPUUgkJ1XAhwZcTdWUp1gh/PZKd7xahao5ZaydVP4ze1JqlfN+7Pn8WzQPyVCf2iT</vt:lpwstr>
  </property>
  <property fmtid="{D5CDD505-2E9C-101B-9397-08002B2CF9AE}" pid="77" name="x1ye=76">
    <vt:lpwstr>tIbzmhG2nkksSWxjJ0IBG7kf7O2DxpA1OKNOYHp6vLP/iAq/GMbwuJBQeuKNfhLjH9oNw9PGJ4oMTJ3v/6yLd1agJVB2kdVxLUX7ArW3tvxIEhLI/CtQKvJwyXEIDsNoTJDrmI2Zc9SRLMnvcRMhD/NRX2guZv3FEdCiefkS1Ue/cBtyh5jTxs6JRuoFioPycrPK4IFTgVO4o1myVNuOQwjX703XnqCykaYsbwjJ3ked3IcDNlhd6FaVENTHZ2l</vt:lpwstr>
  </property>
  <property fmtid="{D5CDD505-2E9C-101B-9397-08002B2CF9AE}" pid="78" name="x1ye=77">
    <vt:lpwstr>EoU/yyyBpQmiOuBC5NRc1XcOg171Gik+4p+/UaX670S0Pj2Zu4/r3HyJmxyAMTAAA</vt:lpwstr>
  </property>
  <property fmtid="{D5CDD505-2E9C-101B-9397-08002B2CF9AE}" pid="79" name="x1ye=8">
    <vt:lpwstr>odY+yIlgJdnvolW6fmvVAaMcKEHVb8xURPCAbc5kf2s386/AgUtkn9/EUWoSjnsKsEWiFmrcmCDceuosQRN6IUzpvCtBtG6y8gEHDrxp4B2qYQopKORu6X/AfjzJk1jeNr/tHxpwf8S27oX3fYJi4aZgW0r+HTTW8i1AdnkiK6mROtoUdADvaMcXF/BCcG0HN4Pw25868Zu1f8rbonpK42FMreHfHbBbhIrQJDkt+3K6J3ja7gb746Zd5fv9NTE</vt:lpwstr>
  </property>
  <property fmtid="{D5CDD505-2E9C-101B-9397-08002B2CF9AE}" pid="80" name="x1ye=9">
    <vt:lpwstr>8fz6lWASS2CkNRPkN09T6t1JZkghp2r3dKKe1S5XFZUmu3LBa2zLCBJRXvwLuPu72Op/OHUcdiVdQA04F/7LXwcypIhZ7+Thwe74R5S1/hpnJHYSpvSh+kulyAok1pey2Y57ln2xJrG9Bml/j1teUeIjgJrAWqDCrM86oUaHngzeT2tvq/JuEEkM0msWsPQk5f8+yx8GFpJE02nruOFc9/uqLk6io05MZ8jDJ0aRVOffwULWLlUGtwQ5d3jRbZZ</vt:lpwstr>
  </property>
</Properties>
</file>